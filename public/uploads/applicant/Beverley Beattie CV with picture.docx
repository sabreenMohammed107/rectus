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prflSectiontable"/>
        <w:tblW w:w="10396" w:type="dxa"/>
        <w:tblCellSpacing w:w="15" w:type="dxa"/>
        <w:tblBorders>
          <w:top w:val="double" w:sz="8" w:space="0" w:color="009BCC"/>
          <w:bottom w:val="double" w:sz="8" w:space="0" w:color="009B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371"/>
        <w:gridCol w:w="2025"/>
      </w:tblGrid>
      <w:tr w:rsidR="002A5848" w14:paraId="1593EA5B" w14:textId="77777777" w:rsidTr="001C7AD7">
        <w:trPr>
          <w:trHeight w:val="1978"/>
          <w:tblCellSpacing w:w="15" w:type="dxa"/>
        </w:trPr>
        <w:tc>
          <w:tcPr>
            <w:tcW w:w="83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9CD96" w14:textId="74EE6D58" w:rsidR="002A5848" w:rsidRPr="00C45314" w:rsidRDefault="00683BE0" w:rsidP="0059394C">
            <w:pPr>
              <w:pStyle w:val="divdocumentdivname"/>
              <w:pBdr>
                <w:bottom w:val="none" w:sz="0" w:space="4" w:color="auto"/>
              </w:pBdr>
              <w:rPr>
                <w:rStyle w:val="spanlname"/>
                <w:rFonts w:asciiTheme="minorHAnsi" w:hAnsiTheme="minorHAnsi" w:cstheme="minorHAnsi"/>
                <w:b/>
                <w:bCs/>
                <w:sz w:val="52"/>
                <w:szCs w:val="52"/>
              </w:rPr>
            </w:pPr>
            <w:r w:rsidRPr="00C45314">
              <w:rPr>
                <w:rStyle w:val="span"/>
                <w:rFonts w:asciiTheme="minorHAnsi" w:hAnsiTheme="minorHAnsi" w:cstheme="minorHAnsi"/>
                <w:b/>
                <w:bCs/>
                <w:color w:val="0070C0"/>
                <w:sz w:val="52"/>
                <w:szCs w:val="52"/>
              </w:rPr>
              <w:t>Beverley</w:t>
            </w:r>
            <w:r w:rsidRPr="00C45314">
              <w:rPr>
                <w:rFonts w:asciiTheme="minorHAnsi" w:hAnsiTheme="minorHAnsi" w:cstheme="minorHAnsi"/>
                <w:b/>
                <w:bCs/>
                <w:color w:val="0070C0"/>
                <w:sz w:val="52"/>
                <w:szCs w:val="52"/>
              </w:rPr>
              <w:t xml:space="preserve"> </w:t>
            </w:r>
            <w:r w:rsidRPr="00C45314">
              <w:rPr>
                <w:rStyle w:val="spanlname"/>
                <w:rFonts w:asciiTheme="minorHAnsi" w:hAnsiTheme="minorHAnsi" w:cstheme="minorHAnsi"/>
                <w:b/>
                <w:bCs/>
                <w:color w:val="0070C0"/>
                <w:sz w:val="52"/>
                <w:szCs w:val="52"/>
              </w:rPr>
              <w:t>Beattie</w:t>
            </w:r>
          </w:p>
          <w:p w14:paraId="7BC80D44" w14:textId="5036C5DB" w:rsidR="00A61C55" w:rsidRPr="00C45314" w:rsidRDefault="00A61C55" w:rsidP="0059394C">
            <w:pPr>
              <w:pStyle w:val="divdocumentdivname"/>
              <w:pBdr>
                <w:bottom w:val="none" w:sz="0" w:space="4" w:color="auto"/>
              </w:pBd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45314">
              <w:rPr>
                <w:rStyle w:val="spanlname"/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 xml:space="preserve">head of Marketing </w:t>
            </w:r>
          </w:p>
          <w:tbl>
            <w:tblPr>
              <w:tblStyle w:val="documentaddress"/>
              <w:tblW w:w="10360" w:type="dxa"/>
              <w:tblCellSpacing w:w="15" w:type="dxa"/>
              <w:tblLayout w:type="fixed"/>
              <w:tblCellMar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0295"/>
            </w:tblGrid>
            <w:tr w:rsidR="0059394C" w:rsidRPr="00C45314" w14:paraId="57A070C1" w14:textId="77777777" w:rsidTr="0059394C">
              <w:trPr>
                <w:trHeight w:val="260"/>
                <w:tblCellSpacing w:w="15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A0B281" w14:textId="23CF7DD2" w:rsidR="002A5848" w:rsidRPr="00EE7D5A" w:rsidRDefault="002A5848" w:rsidP="0059394C">
                  <w:pPr>
                    <w:ind w:right="-422"/>
                    <w:rPr>
                      <w:rStyle w:val="documentaddressiconRowiconSvg"/>
                      <w:rFonts w:asciiTheme="minorHAnsi" w:hAnsiTheme="minorHAnsi" w:cstheme="minorHAnsi"/>
                      <w:sz w:val="36"/>
                      <w:szCs w:val="36"/>
                    </w:rPr>
                  </w:pPr>
                </w:p>
              </w:tc>
              <w:tc>
                <w:tcPr>
                  <w:tcW w:w="10250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 w14:paraId="64185712" w14:textId="4DCE0E71" w:rsidR="00C0652E" w:rsidRPr="00EE7D5A" w:rsidRDefault="00BB3EB8" w:rsidP="00C0652E">
                  <w:pPr>
                    <w:ind w:right="-6335"/>
                    <w:rPr>
                      <w:rStyle w:val="span"/>
                      <w:rFonts w:asciiTheme="minorHAnsi" w:hAnsiTheme="minorHAnsi" w:cstheme="minorHAnsi"/>
                    </w:rPr>
                  </w:pPr>
                  <w:r w:rsidRPr="00EE7D5A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02ABBB25" wp14:editId="37370000">
                        <wp:simplePos x="0" y="0"/>
                        <wp:positionH relativeFrom="column">
                          <wp:posOffset>-360680</wp:posOffset>
                        </wp:positionH>
                        <wp:positionV relativeFrom="paragraph">
                          <wp:posOffset>-3175</wp:posOffset>
                        </wp:positionV>
                        <wp:extent cx="196215" cy="196215"/>
                        <wp:effectExtent l="0" t="0" r="0" b="0"/>
                        <wp:wrapSquare wrapText="bothSides"/>
                        <wp:docPr id="14" name="Picture 1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Icon&#10;&#10;Description automatically generated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" cy="196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E7D5A">
                    <w:rPr>
                      <w:rFonts w:asciiTheme="minorHAnsi" w:hAnsiTheme="minorHAnsi" w:cstheme="minorHAnsi"/>
                      <w:noProof/>
                    </w:rPr>
                    <w:drawing>
                      <wp:anchor distT="0" distB="0" distL="71755" distR="114300" simplePos="0" relativeHeight="251659264" behindDoc="0" locked="0" layoutInCell="1" allowOverlap="1" wp14:anchorId="18454F83" wp14:editId="6B855861">
                        <wp:simplePos x="0" y="0"/>
                        <wp:positionH relativeFrom="column">
                          <wp:posOffset>2456815</wp:posOffset>
                        </wp:positionH>
                        <wp:positionV relativeFrom="paragraph">
                          <wp:posOffset>-57150</wp:posOffset>
                        </wp:positionV>
                        <wp:extent cx="221615" cy="221615"/>
                        <wp:effectExtent l="0" t="0" r="0" b="0"/>
                        <wp:wrapSquare wrapText="bothSides"/>
                        <wp:docPr id="15" name="Picture 1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Icon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 flipV="1">
                                  <a:off x="0" y="0"/>
                                  <a:ext cx="221615" cy="221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0652E" w:rsidRPr="00EE7D5A">
                    <w:rPr>
                      <w:rStyle w:val="documentaddressiconRowiconTxtzipsuffix"/>
                      <w:rFonts w:asciiTheme="minorHAnsi" w:hAnsiTheme="minorHAnsi" w:cstheme="minorHAnsi"/>
                    </w:rPr>
                    <w:t xml:space="preserve"> </w:t>
                  </w:r>
                  <w:r w:rsidR="00A61C55" w:rsidRPr="00EE7D5A">
                    <w:rPr>
                      <w:rStyle w:val="documentaddressiconRowiconTxtzipsuffix"/>
                      <w:rFonts w:asciiTheme="minorHAnsi" w:hAnsiTheme="minorHAnsi" w:cstheme="minorHAnsi"/>
                    </w:rPr>
                    <w:t xml:space="preserve">Dubai, United Arab Emirates </w:t>
                  </w:r>
                  <w:r w:rsidR="00C0652E" w:rsidRPr="00EE7D5A">
                    <w:rPr>
                      <w:rStyle w:val="documentaddressiconRowiconTxtzipsuffix"/>
                      <w:rFonts w:asciiTheme="minorHAnsi" w:hAnsiTheme="minorHAnsi" w:cstheme="minorHAnsi"/>
                    </w:rPr>
                    <w:t xml:space="preserve">      +</w:t>
                  </w:r>
                  <w:r w:rsidR="00C0652E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 </w:t>
                  </w:r>
                  <w:r w:rsidR="00A61C55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971 58 534 2707 </w:t>
                  </w:r>
                </w:p>
                <w:p w14:paraId="229F9287" w14:textId="2970EEB9" w:rsidR="00C0652E" w:rsidRPr="00EE7D5A" w:rsidRDefault="00C0652E" w:rsidP="00C0652E">
                  <w:pPr>
                    <w:ind w:right="-6335"/>
                    <w:rPr>
                      <w:rStyle w:val="span"/>
                      <w:rFonts w:asciiTheme="minorHAnsi" w:hAnsiTheme="minorHAnsi" w:cstheme="minorHAnsi"/>
                    </w:rPr>
                  </w:pPr>
                  <w:r w:rsidRPr="00EE7D5A">
                    <w:rPr>
                      <w:rFonts w:asciiTheme="minorHAnsi" w:hAnsiTheme="minorHAnsi" w:cstheme="minorHAnsi"/>
                      <w:b/>
                      <w:bCs/>
                      <w:noProof/>
                      <w:color w:val="FFFFFF" w:themeColor="background1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571A5928" wp14:editId="78F0AF2F">
                        <wp:simplePos x="0" y="0"/>
                        <wp:positionH relativeFrom="column">
                          <wp:posOffset>-306070</wp:posOffset>
                        </wp:positionH>
                        <wp:positionV relativeFrom="paragraph">
                          <wp:posOffset>4445</wp:posOffset>
                        </wp:positionV>
                        <wp:extent cx="196215" cy="196215"/>
                        <wp:effectExtent l="0" t="0" r="0" b="0"/>
                        <wp:wrapSquare wrapText="bothSides"/>
                        <wp:docPr id="16" name="Picture 16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 descr="Icon&#10;&#10;Description automatically generated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" cy="196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61C55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 </w:t>
                  </w:r>
                  <w:hyperlink r:id="rId11" w:history="1">
                    <w:r w:rsidR="00A61C55" w:rsidRPr="00EE7D5A">
                      <w:rPr>
                        <w:rStyle w:val="Hyperlink"/>
                        <w:rFonts w:asciiTheme="minorHAnsi" w:hAnsiTheme="minorHAnsi" w:cstheme="minorHAnsi"/>
                      </w:rPr>
                      <w:t>bev.beattie@hotmail.com</w:t>
                    </w:r>
                  </w:hyperlink>
                  <w:r w:rsidR="00A61C55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 </w:t>
                  </w:r>
                  <w:r w:rsidR="0059394C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 </w:t>
                  </w:r>
                </w:p>
                <w:p w14:paraId="07923747" w14:textId="745F79E9" w:rsidR="001E7F16" w:rsidRPr="00EE7D5A" w:rsidRDefault="006B2736" w:rsidP="00C0652E">
                  <w:pPr>
                    <w:ind w:right="-6335"/>
                    <w:rPr>
                      <w:rStyle w:val="span"/>
                      <w:rFonts w:asciiTheme="minorHAnsi" w:hAnsiTheme="minorHAnsi" w:cstheme="minorHAnsi"/>
                    </w:rPr>
                  </w:pPr>
                  <w:r w:rsidRPr="00EE7D5A">
                    <w:rPr>
                      <w:rFonts w:asciiTheme="minorHAnsi" w:hAnsiTheme="minorHAnsi" w:cstheme="minorHAnsi"/>
                      <w:b/>
                      <w:bCs/>
                      <w:noProof/>
                      <w:color w:val="FFFFFF" w:themeColor="background1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639B076" wp14:editId="4D3DB3B4">
                        <wp:simplePos x="0" y="0"/>
                        <wp:positionH relativeFrom="column">
                          <wp:posOffset>-12700</wp:posOffset>
                        </wp:positionH>
                        <wp:positionV relativeFrom="paragraph">
                          <wp:posOffset>15875</wp:posOffset>
                        </wp:positionV>
                        <wp:extent cx="233045" cy="233045"/>
                        <wp:effectExtent l="0" t="0" r="0" b="0"/>
                        <wp:wrapNone/>
                        <wp:docPr id="18" name="Picture 1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Icon&#10;&#10;Description automatically generated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045" cy="233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9394C" w:rsidRPr="00EE7D5A">
                    <w:rPr>
                      <w:rStyle w:val="span"/>
                      <w:rFonts w:asciiTheme="minorHAnsi" w:hAnsiTheme="minorHAnsi" w:cstheme="minorHAnsi"/>
                    </w:rPr>
                    <w:t xml:space="preserve"> </w:t>
                  </w:r>
                  <w:hyperlink r:id="rId13" w:history="1">
                    <w:r w:rsidR="00B3254F" w:rsidRPr="00DE0567">
                      <w:rPr>
                        <w:rStyle w:val="Hyperlink"/>
                        <w:rFonts w:asciiTheme="minorHAnsi" w:hAnsiTheme="minorHAnsi" w:cstheme="minorHAnsi"/>
                      </w:rPr>
                      <w:t>www.linkedin.com/in/bevbeattie/</w:t>
                    </w:r>
                  </w:hyperlink>
                  <w:r w:rsidR="00EE7D5A" w:rsidRPr="00EE7D5A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14:paraId="02ECF5DA" w14:textId="756A3C24" w:rsidR="006B2736" w:rsidRPr="00EE7D5A" w:rsidRDefault="006B2736" w:rsidP="00C0652E">
                  <w:pPr>
                    <w:ind w:right="-6335"/>
                    <w:rPr>
                      <w:rStyle w:val="documentaddressiconRowiconSvg"/>
                      <w:rFonts w:asciiTheme="minorHAnsi" w:hAnsiTheme="minorHAnsi" w:cstheme="minorHAnsi"/>
                      <w:sz w:val="4"/>
                      <w:szCs w:val="4"/>
                    </w:rPr>
                  </w:pPr>
                </w:p>
              </w:tc>
            </w:tr>
          </w:tbl>
          <w:p w14:paraId="1982A977" w14:textId="77777777" w:rsidR="002A5848" w:rsidRPr="0059394C" w:rsidRDefault="002A5848" w:rsidP="0059394C">
            <w:pPr>
              <w:rPr>
                <w:rStyle w:val="spanlname"/>
                <w:b/>
                <w:bCs/>
                <w:sz w:val="10"/>
                <w:szCs w:val="10"/>
              </w:rPr>
            </w:pP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C004A" w14:textId="4C4A5898" w:rsidR="002A5848" w:rsidRDefault="009C0126" w:rsidP="0059394C">
            <w:pPr>
              <w:pStyle w:val="div"/>
            </w:pPr>
            <w:r>
              <w:rPr>
                <w:rFonts w:asciiTheme="minorHAnsi" w:hAnsiTheme="minorHAnsi" w:cstheme="minorHAnsi"/>
                <w:b/>
                <w:bCs/>
                <w:noProof/>
                <w:color w:val="0070C0"/>
                <w:sz w:val="52"/>
                <w:szCs w:val="52"/>
              </w:rPr>
              <w:drawing>
                <wp:inline distT="0" distB="0" distL="0" distR="0" wp14:anchorId="5B35A99E" wp14:editId="34B8E98B">
                  <wp:extent cx="1257300" cy="161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265DF" w14:textId="7FA39260" w:rsidR="002A5848" w:rsidRPr="00AE78C0" w:rsidRDefault="00683BE0">
      <w:pPr>
        <w:pStyle w:val="divdocumentdivsectiontitle"/>
        <w:spacing w:before="160" w:after="60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 w:rsidRPr="00AE78C0">
        <w:rPr>
          <w:rFonts w:asciiTheme="minorHAnsi" w:hAnsiTheme="minorHAnsi" w:cstheme="minorHAnsi"/>
          <w:b/>
          <w:bCs/>
          <w:color w:val="0F243E" w:themeColor="text2" w:themeShade="80"/>
          <w:sz w:val="32"/>
          <w:szCs w:val="32"/>
        </w:rPr>
        <w:t>P</w:t>
      </w:r>
      <w:r w:rsidR="00A61C55" w:rsidRPr="00AE78C0">
        <w:rPr>
          <w:rFonts w:asciiTheme="minorHAnsi" w:hAnsiTheme="minorHAnsi" w:cstheme="minorHAnsi"/>
          <w:b/>
          <w:bCs/>
          <w:color w:val="0F243E" w:themeColor="text2" w:themeShade="80"/>
          <w:sz w:val="32"/>
          <w:szCs w:val="32"/>
        </w:rPr>
        <w:t>ersonal Profile</w:t>
      </w:r>
    </w:p>
    <w:p w14:paraId="195AFA6D" w14:textId="6A2CA495" w:rsidR="002A5848" w:rsidRPr="00BB5376" w:rsidRDefault="00A61C55" w:rsidP="001E7F16">
      <w:pPr>
        <w:pStyle w:val="p"/>
        <w:spacing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BB5376">
        <w:rPr>
          <w:rFonts w:asciiTheme="minorHAnsi" w:hAnsiTheme="minorHAnsi" w:cstheme="minorHAnsi"/>
          <w:sz w:val="22"/>
          <w:szCs w:val="22"/>
        </w:rPr>
        <w:t>A v</w:t>
      </w:r>
      <w:r w:rsidR="00683BE0" w:rsidRPr="00BB5376">
        <w:rPr>
          <w:rFonts w:asciiTheme="minorHAnsi" w:hAnsiTheme="minorHAnsi" w:cstheme="minorHAnsi"/>
          <w:sz w:val="22"/>
          <w:szCs w:val="22"/>
        </w:rPr>
        <w:t>ersatile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and accomplished Marketing professional </w:t>
      </w:r>
      <w:r w:rsidR="0059394C" w:rsidRPr="00BB5376">
        <w:rPr>
          <w:rFonts w:asciiTheme="minorHAnsi" w:hAnsiTheme="minorHAnsi" w:cstheme="minorHAnsi"/>
          <w:sz w:val="22"/>
          <w:szCs w:val="22"/>
        </w:rPr>
        <w:t xml:space="preserve">with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over </w:t>
      </w:r>
      <w:r w:rsidR="00F81B9E">
        <w:rPr>
          <w:rFonts w:asciiTheme="minorHAnsi" w:hAnsiTheme="minorHAnsi" w:cstheme="minorHAnsi"/>
          <w:sz w:val="22"/>
          <w:szCs w:val="22"/>
        </w:rPr>
        <w:t>20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 years' experience in the areas </w:t>
      </w:r>
      <w:r w:rsidR="00D74BC7" w:rsidRPr="00BB5376">
        <w:rPr>
          <w:rFonts w:asciiTheme="minorHAnsi" w:hAnsiTheme="minorHAnsi" w:cstheme="minorHAnsi"/>
          <w:sz w:val="22"/>
          <w:szCs w:val="22"/>
        </w:rPr>
        <w:t xml:space="preserve">of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strategic </w:t>
      </w:r>
      <w:r w:rsidR="00383FD6">
        <w:rPr>
          <w:rFonts w:asciiTheme="minorHAnsi" w:hAnsiTheme="minorHAnsi" w:cstheme="minorHAnsi"/>
          <w:sz w:val="22"/>
          <w:szCs w:val="22"/>
        </w:rPr>
        <w:t xml:space="preserve">marketing </w:t>
      </w:r>
      <w:r w:rsidR="00683BE0" w:rsidRPr="00BB5376">
        <w:rPr>
          <w:rFonts w:asciiTheme="minorHAnsi" w:hAnsiTheme="minorHAnsi" w:cstheme="minorHAnsi"/>
          <w:sz w:val="22"/>
          <w:szCs w:val="22"/>
        </w:rPr>
        <w:t>planning</w:t>
      </w:r>
      <w:r w:rsidR="0059394C" w:rsidRPr="00BB5376">
        <w:rPr>
          <w:rFonts w:asciiTheme="minorHAnsi" w:hAnsiTheme="minorHAnsi" w:cstheme="minorHAnsi"/>
          <w:sz w:val="22"/>
          <w:szCs w:val="22"/>
        </w:rPr>
        <w:t xml:space="preserve">, </w:t>
      </w:r>
      <w:r w:rsidR="00EA6FA8" w:rsidRPr="00BB5376">
        <w:rPr>
          <w:rFonts w:asciiTheme="minorHAnsi" w:hAnsiTheme="minorHAnsi" w:cstheme="minorHAnsi"/>
          <w:sz w:val="22"/>
          <w:szCs w:val="22"/>
        </w:rPr>
        <w:t>managing and developing teams</w:t>
      </w:r>
      <w:r w:rsidR="0059394C" w:rsidRPr="00BB5376">
        <w:rPr>
          <w:rFonts w:asciiTheme="minorHAnsi" w:hAnsiTheme="minorHAnsi" w:cstheme="minorHAnsi"/>
          <w:sz w:val="22"/>
          <w:szCs w:val="22"/>
        </w:rPr>
        <w:t xml:space="preserve"> </w:t>
      </w:r>
      <w:r w:rsidR="00D631B0">
        <w:rPr>
          <w:rFonts w:asciiTheme="minorHAnsi" w:hAnsiTheme="minorHAnsi" w:cstheme="minorHAnsi"/>
          <w:sz w:val="22"/>
          <w:szCs w:val="22"/>
        </w:rPr>
        <w:t xml:space="preserve">to deliver </w:t>
      </w:r>
      <w:r w:rsidR="0059394C" w:rsidRPr="00BB5376">
        <w:rPr>
          <w:rFonts w:asciiTheme="minorHAnsi" w:hAnsiTheme="minorHAnsi" w:cstheme="minorHAnsi"/>
          <w:sz w:val="22"/>
          <w:szCs w:val="22"/>
        </w:rPr>
        <w:t xml:space="preserve">challenging </w:t>
      </w:r>
      <w:r w:rsidR="00683BE0" w:rsidRPr="00BB5376">
        <w:rPr>
          <w:rFonts w:asciiTheme="minorHAnsi" w:hAnsiTheme="minorHAnsi" w:cstheme="minorHAnsi"/>
          <w:sz w:val="22"/>
          <w:szCs w:val="22"/>
        </w:rPr>
        <w:t>KPI's</w:t>
      </w:r>
      <w:r w:rsidR="00287191">
        <w:rPr>
          <w:rFonts w:asciiTheme="minorHAnsi" w:hAnsiTheme="minorHAnsi" w:cstheme="minorHAnsi"/>
          <w:sz w:val="22"/>
          <w:szCs w:val="22"/>
        </w:rPr>
        <w:t>,</w:t>
      </w:r>
      <w:r w:rsidR="00383FD6">
        <w:rPr>
          <w:rFonts w:asciiTheme="minorHAnsi" w:hAnsiTheme="minorHAnsi" w:cstheme="minorHAnsi"/>
          <w:sz w:val="22"/>
          <w:szCs w:val="22"/>
        </w:rPr>
        <w:t xml:space="preserve"> and</w:t>
      </w:r>
      <w:r w:rsidR="009B2356">
        <w:rPr>
          <w:rFonts w:asciiTheme="minorHAnsi" w:hAnsiTheme="minorHAnsi" w:cstheme="minorHAnsi"/>
          <w:sz w:val="22"/>
          <w:szCs w:val="22"/>
        </w:rPr>
        <w:t xml:space="preserve"> budgeting &amp; forecasting</w:t>
      </w:r>
      <w:r w:rsidRPr="00BB5376">
        <w:rPr>
          <w:rFonts w:asciiTheme="minorHAnsi" w:hAnsiTheme="minorHAnsi" w:cstheme="minorHAnsi"/>
          <w:sz w:val="22"/>
          <w:szCs w:val="22"/>
        </w:rPr>
        <w:t>.</w:t>
      </w:r>
      <w:r w:rsidR="007A5EA2">
        <w:rPr>
          <w:rFonts w:asciiTheme="minorHAnsi" w:hAnsiTheme="minorHAnsi" w:cstheme="minorHAnsi"/>
          <w:sz w:val="22"/>
          <w:szCs w:val="22"/>
        </w:rPr>
        <w:t xml:space="preserve"> 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A </w:t>
      </w:r>
      <w:r w:rsidR="00D631B0">
        <w:rPr>
          <w:rFonts w:asciiTheme="minorHAnsi" w:hAnsiTheme="minorHAnsi" w:cstheme="minorHAnsi"/>
          <w:sz w:val="22"/>
          <w:szCs w:val="22"/>
        </w:rPr>
        <w:t xml:space="preserve">skilled 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negotiator with the ability to work under pressure in fast-paced, time sensitive environments. Respected by peers and colleagues as a strong team-orientated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professional with excellent 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communications capabilities and </w:t>
      </w:r>
      <w:r w:rsidR="00C459C5">
        <w:rPr>
          <w:rFonts w:asciiTheme="minorHAnsi" w:hAnsiTheme="minorHAnsi" w:cstheme="minorHAnsi"/>
          <w:sz w:val="22"/>
          <w:szCs w:val="22"/>
        </w:rPr>
        <w:t>the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 </w:t>
      </w:r>
      <w:r w:rsidR="00683BE0" w:rsidRPr="00BB5376">
        <w:rPr>
          <w:rFonts w:asciiTheme="minorHAnsi" w:hAnsiTheme="minorHAnsi" w:cstheme="minorHAnsi"/>
          <w:sz w:val="22"/>
          <w:szCs w:val="22"/>
        </w:rPr>
        <w:t>abilit</w:t>
      </w:r>
      <w:r w:rsidR="00D631B0">
        <w:rPr>
          <w:rFonts w:asciiTheme="minorHAnsi" w:hAnsiTheme="minorHAnsi" w:cstheme="minorHAnsi"/>
          <w:sz w:val="22"/>
          <w:szCs w:val="22"/>
        </w:rPr>
        <w:t xml:space="preserve">y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to build </w:t>
      </w:r>
      <w:r w:rsidR="00601E3F" w:rsidRPr="00BB5376">
        <w:rPr>
          <w:rFonts w:asciiTheme="minorHAnsi" w:hAnsiTheme="minorHAnsi" w:cstheme="minorHAnsi"/>
          <w:sz w:val="22"/>
          <w:szCs w:val="22"/>
        </w:rPr>
        <w:t xml:space="preserve">strong </w:t>
      </w:r>
      <w:r w:rsidR="00683BE0" w:rsidRPr="00BB5376">
        <w:rPr>
          <w:rFonts w:asciiTheme="minorHAnsi" w:hAnsiTheme="minorHAnsi" w:cstheme="minorHAnsi"/>
          <w:sz w:val="22"/>
          <w:szCs w:val="22"/>
        </w:rPr>
        <w:t xml:space="preserve">business </w:t>
      </w:r>
      <w:r w:rsidR="00601E3F" w:rsidRPr="00BB5376">
        <w:rPr>
          <w:rFonts w:asciiTheme="minorHAnsi" w:hAnsiTheme="minorHAnsi" w:cstheme="minorHAnsi"/>
          <w:sz w:val="22"/>
          <w:szCs w:val="22"/>
        </w:rPr>
        <w:t>relationships with internal and external stakeholders</w:t>
      </w:r>
      <w:r w:rsidR="009B2356">
        <w:rPr>
          <w:rFonts w:asciiTheme="minorHAnsi" w:hAnsiTheme="minorHAnsi" w:cstheme="minorHAnsi"/>
          <w:sz w:val="22"/>
          <w:szCs w:val="22"/>
        </w:rPr>
        <w:t>.</w:t>
      </w:r>
    </w:p>
    <w:p w14:paraId="5C2EC25E" w14:textId="72E4405C" w:rsidR="002A5848" w:rsidRPr="00AE78C0" w:rsidRDefault="0059394C" w:rsidP="00BB5376">
      <w:pPr>
        <w:pStyle w:val="divdocumentdivsectiontitle"/>
        <w:spacing w:before="160" w:after="60"/>
        <w:rPr>
          <w:rFonts w:asciiTheme="minorHAnsi" w:hAnsiTheme="minorHAnsi" w:cstheme="minorHAnsi"/>
          <w:b/>
          <w:bCs/>
          <w:color w:val="0F243E" w:themeColor="text2" w:themeShade="80"/>
          <w:sz w:val="32"/>
          <w:szCs w:val="32"/>
        </w:rPr>
      </w:pPr>
      <w:r w:rsidRPr="00AE78C0">
        <w:rPr>
          <w:rFonts w:asciiTheme="minorHAnsi" w:hAnsiTheme="minorHAnsi" w:cstheme="minorHAnsi"/>
          <w:b/>
          <w:bCs/>
          <w:color w:val="0F243E" w:themeColor="text2" w:themeShade="80"/>
          <w:sz w:val="32"/>
          <w:szCs w:val="32"/>
        </w:rPr>
        <w:t xml:space="preserve">Career Experience </w:t>
      </w:r>
    </w:p>
    <w:p w14:paraId="4D0044EE" w14:textId="5CAEE3ED" w:rsidR="002E70A3" w:rsidRPr="002E70A3" w:rsidRDefault="00683BE0" w:rsidP="00854658">
      <w:pPr>
        <w:pStyle w:val="spanpaddedline"/>
        <w:tabs>
          <w:tab w:val="right" w:pos="10286"/>
        </w:tabs>
        <w:spacing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AE78C0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Head of Marketing</w:t>
      </w:r>
      <w:r w:rsidR="001E7F16" w:rsidRPr="00AE78C0">
        <w:rPr>
          <w:rFonts w:asciiTheme="minorHAnsi" w:hAnsiTheme="minorHAnsi" w:cstheme="minorHAnsi"/>
          <w:color w:val="0070C0"/>
          <w:sz w:val="28"/>
          <w:szCs w:val="28"/>
        </w:rPr>
        <w:t xml:space="preserve">, </w:t>
      </w:r>
      <w:r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Smart Education</w:t>
      </w:r>
      <w:r w:rsidR="00D934B3">
        <w:rPr>
          <w:rStyle w:val="span"/>
          <w:rFonts w:asciiTheme="minorHAnsi" w:hAnsiTheme="minorHAnsi" w:cstheme="minorHAnsi"/>
          <w:sz w:val="28"/>
          <w:szCs w:val="28"/>
        </w:rPr>
        <w:t xml:space="preserve"> </w:t>
      </w:r>
      <w:r w:rsidR="00D934B3"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Dubai</w:t>
      </w:r>
      <w:r w:rsid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                                                       </w:t>
      </w:r>
      <w:r w:rsidR="00A61C55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June 2019</w:t>
      </w:r>
      <w:r w:rsidR="001E7F16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to </w:t>
      </w:r>
      <w:r w:rsidR="00D2032A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Dec 2021</w:t>
      </w:r>
      <w:r w:rsidR="002E70A3">
        <w:rPr>
          <w:rFonts w:asciiTheme="minorHAnsi" w:hAnsiTheme="minorHAnsi" w:cstheme="minorHAnsi"/>
          <w:sz w:val="22"/>
          <w:szCs w:val="22"/>
        </w:rPr>
        <w:br/>
        <w:t xml:space="preserve">Smart Education is an international educational publisher </w:t>
      </w:r>
      <w:r w:rsidR="006B2736">
        <w:rPr>
          <w:rFonts w:asciiTheme="minorHAnsi" w:hAnsiTheme="minorHAnsi" w:cstheme="minorHAnsi"/>
          <w:sz w:val="22"/>
          <w:szCs w:val="22"/>
        </w:rPr>
        <w:t>specialising</w:t>
      </w:r>
      <w:r w:rsidR="002E70A3">
        <w:rPr>
          <w:rFonts w:asciiTheme="minorHAnsi" w:hAnsiTheme="minorHAnsi" w:cstheme="minorHAnsi"/>
          <w:sz w:val="22"/>
          <w:szCs w:val="22"/>
        </w:rPr>
        <w:t xml:space="preserve"> in US K-12 and </w:t>
      </w:r>
      <w:r w:rsidR="00383FD6">
        <w:rPr>
          <w:rFonts w:asciiTheme="minorHAnsi" w:hAnsiTheme="minorHAnsi" w:cstheme="minorHAnsi"/>
          <w:sz w:val="22"/>
          <w:szCs w:val="22"/>
        </w:rPr>
        <w:t>English Language Teaching (</w:t>
      </w:r>
      <w:r w:rsidR="002E70A3">
        <w:rPr>
          <w:rFonts w:asciiTheme="minorHAnsi" w:hAnsiTheme="minorHAnsi" w:cstheme="minorHAnsi"/>
          <w:sz w:val="22"/>
          <w:szCs w:val="22"/>
        </w:rPr>
        <w:t>ELT</w:t>
      </w:r>
      <w:r w:rsidR="00383FD6">
        <w:rPr>
          <w:rFonts w:asciiTheme="minorHAnsi" w:hAnsiTheme="minorHAnsi" w:cstheme="minorHAnsi"/>
          <w:sz w:val="22"/>
          <w:szCs w:val="22"/>
        </w:rPr>
        <w:t>)</w:t>
      </w:r>
      <w:r w:rsidR="002E70A3">
        <w:rPr>
          <w:rFonts w:asciiTheme="minorHAnsi" w:hAnsiTheme="minorHAnsi" w:cstheme="minorHAnsi"/>
          <w:sz w:val="22"/>
          <w:szCs w:val="22"/>
        </w:rPr>
        <w:t xml:space="preserve"> programmes.</w:t>
      </w:r>
      <w:r w:rsidR="00854658">
        <w:rPr>
          <w:rFonts w:asciiTheme="minorHAnsi" w:hAnsiTheme="minorHAnsi" w:cstheme="minorHAnsi"/>
          <w:sz w:val="22"/>
          <w:szCs w:val="22"/>
        </w:rPr>
        <w:t xml:space="preserve"> </w:t>
      </w:r>
      <w:r w:rsidR="007A5EA2">
        <w:rPr>
          <w:rFonts w:asciiTheme="minorHAnsi" w:hAnsiTheme="minorHAnsi" w:cstheme="minorHAnsi"/>
          <w:sz w:val="22"/>
          <w:szCs w:val="22"/>
        </w:rPr>
        <w:t>O</w:t>
      </w:r>
      <w:r w:rsidR="002E70A3" w:rsidRPr="002E70A3">
        <w:rPr>
          <w:rFonts w:asciiTheme="minorHAnsi" w:hAnsiTheme="minorHAnsi" w:cstheme="minorHAnsi"/>
          <w:sz w:val="22"/>
          <w:szCs w:val="22"/>
        </w:rPr>
        <w:t>verall responsibility for marketing Smart Education, Alpha Publishing and Edu Lighthouse brands to a global marketplace</w:t>
      </w:r>
      <w:r w:rsidR="00C459C5">
        <w:rPr>
          <w:rFonts w:asciiTheme="minorHAnsi" w:hAnsiTheme="minorHAnsi" w:cstheme="minorHAnsi"/>
          <w:sz w:val="22"/>
          <w:szCs w:val="22"/>
        </w:rPr>
        <w:t>.</w:t>
      </w:r>
      <w:r w:rsidR="002E70A3" w:rsidRPr="002E70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FD3CFA" w14:textId="77777777" w:rsidR="002E70A3" w:rsidRPr="002E70A3" w:rsidRDefault="002E70A3" w:rsidP="002E70A3">
      <w:pPr>
        <w:rPr>
          <w:rFonts w:asciiTheme="minorHAnsi" w:hAnsiTheme="minorHAnsi" w:cstheme="minorHAnsi"/>
          <w:sz w:val="10"/>
          <w:szCs w:val="10"/>
        </w:rPr>
      </w:pPr>
    </w:p>
    <w:p w14:paraId="0D18EEE2" w14:textId="3ADEBFD3" w:rsidR="002E70A3" w:rsidRPr="002E70A3" w:rsidRDefault="002E70A3" w:rsidP="002E70A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E70A3">
        <w:rPr>
          <w:rFonts w:asciiTheme="minorHAnsi" w:hAnsiTheme="minorHAnsi" w:cstheme="minorHAnsi"/>
          <w:b/>
          <w:bCs/>
          <w:sz w:val="22"/>
          <w:szCs w:val="22"/>
        </w:rPr>
        <w:t xml:space="preserve">Key </w:t>
      </w:r>
      <w:r w:rsidR="00F57E85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2E70A3">
        <w:rPr>
          <w:rFonts w:asciiTheme="minorHAnsi" w:hAnsiTheme="minorHAnsi" w:cstheme="minorHAnsi"/>
          <w:b/>
          <w:bCs/>
          <w:sz w:val="22"/>
          <w:szCs w:val="22"/>
        </w:rPr>
        <w:t>chievements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0910016" w14:textId="78C2B597" w:rsidR="002E70A3" w:rsidRPr="002E70A3" w:rsidRDefault="002E70A3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 w:rsidRPr="002E70A3">
        <w:rPr>
          <w:rFonts w:cstheme="minorHAnsi"/>
          <w:sz w:val="22"/>
          <w:szCs w:val="22"/>
        </w:rPr>
        <w:t>Redesigned Alpha Publishing and Smart Education websites</w:t>
      </w:r>
      <w:r w:rsidR="00530F39">
        <w:rPr>
          <w:rFonts w:cstheme="minorHAnsi"/>
          <w:sz w:val="22"/>
          <w:szCs w:val="22"/>
        </w:rPr>
        <w:t>.</w:t>
      </w:r>
    </w:p>
    <w:p w14:paraId="25BD175F" w14:textId="7D9FDC69" w:rsidR="002E70A3" w:rsidRPr="002E70A3" w:rsidRDefault="002E70A3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 w:rsidRPr="002E70A3">
        <w:rPr>
          <w:rFonts w:cstheme="minorHAnsi"/>
          <w:sz w:val="22"/>
          <w:szCs w:val="22"/>
        </w:rPr>
        <w:t>Designed and project managed website build for Edu Lighthouse</w:t>
      </w:r>
      <w:r w:rsidR="00C459C5">
        <w:rPr>
          <w:rFonts w:cstheme="minorHAnsi"/>
          <w:sz w:val="22"/>
          <w:szCs w:val="22"/>
        </w:rPr>
        <w:t xml:space="preserve"> </w:t>
      </w:r>
      <w:r w:rsidR="00951373">
        <w:rPr>
          <w:rFonts w:cstheme="minorHAnsi"/>
          <w:sz w:val="22"/>
          <w:szCs w:val="22"/>
        </w:rPr>
        <w:t>brand</w:t>
      </w:r>
      <w:r w:rsidR="00530F39">
        <w:rPr>
          <w:rFonts w:cstheme="minorHAnsi"/>
          <w:sz w:val="22"/>
          <w:szCs w:val="22"/>
        </w:rPr>
        <w:t>.</w:t>
      </w:r>
      <w:r w:rsidRPr="002E70A3">
        <w:rPr>
          <w:rFonts w:cstheme="minorHAnsi"/>
          <w:sz w:val="22"/>
          <w:szCs w:val="22"/>
        </w:rPr>
        <w:t xml:space="preserve"> </w:t>
      </w:r>
    </w:p>
    <w:p w14:paraId="62366702" w14:textId="6C233211" w:rsidR="002E70A3" w:rsidRPr="002E70A3" w:rsidRDefault="009B2356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a </w:t>
      </w:r>
      <w:r w:rsidR="002E70A3" w:rsidRPr="002E70A3">
        <w:rPr>
          <w:rFonts w:cstheme="minorHAnsi"/>
          <w:sz w:val="22"/>
          <w:szCs w:val="22"/>
        </w:rPr>
        <w:t>targeted CRM for client and prospect data</w:t>
      </w:r>
      <w:r w:rsidR="00530F39">
        <w:rPr>
          <w:rFonts w:cstheme="minorHAnsi"/>
          <w:sz w:val="22"/>
          <w:szCs w:val="22"/>
        </w:rPr>
        <w:t>.</w:t>
      </w:r>
      <w:r w:rsidR="002E70A3" w:rsidRPr="002E70A3">
        <w:rPr>
          <w:rFonts w:cstheme="minorHAnsi"/>
          <w:sz w:val="22"/>
          <w:szCs w:val="22"/>
        </w:rPr>
        <w:t xml:space="preserve"> </w:t>
      </w:r>
    </w:p>
    <w:p w14:paraId="5C909F3B" w14:textId="371B674F" w:rsidR="002E70A3" w:rsidRDefault="009B2356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Developed a series </w:t>
      </w:r>
      <w:r w:rsidR="00C459C5">
        <w:rPr>
          <w:rFonts w:cstheme="minorHAnsi"/>
          <w:sz w:val="22"/>
          <w:szCs w:val="22"/>
        </w:rPr>
        <w:t xml:space="preserve">of </w:t>
      </w:r>
      <w:r w:rsidR="002E70A3" w:rsidRPr="002E70A3">
        <w:rPr>
          <w:rFonts w:cstheme="minorHAnsi"/>
          <w:sz w:val="22"/>
          <w:szCs w:val="22"/>
        </w:rPr>
        <w:t>industry webinars</w:t>
      </w:r>
      <w:r w:rsidR="00C459C5">
        <w:rPr>
          <w:rFonts w:cstheme="minorHAnsi"/>
          <w:sz w:val="22"/>
          <w:szCs w:val="22"/>
        </w:rPr>
        <w:t xml:space="preserve"> for brand awareness and lead development</w:t>
      </w:r>
      <w:r w:rsidR="00530F39">
        <w:rPr>
          <w:rFonts w:cstheme="minorHAnsi"/>
          <w:sz w:val="22"/>
          <w:szCs w:val="22"/>
        </w:rPr>
        <w:t>.</w:t>
      </w:r>
      <w:r w:rsidR="002E70A3" w:rsidRPr="002E70A3">
        <w:rPr>
          <w:rFonts w:cstheme="minorHAnsi"/>
          <w:sz w:val="22"/>
          <w:szCs w:val="22"/>
        </w:rPr>
        <w:t xml:space="preserve"> </w:t>
      </w:r>
    </w:p>
    <w:p w14:paraId="05F1B979" w14:textId="44EAFAC0" w:rsidR="009B2356" w:rsidRDefault="00C459C5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</w:t>
      </w:r>
      <w:r w:rsidR="004C186A">
        <w:rPr>
          <w:rFonts w:cstheme="minorHAnsi"/>
          <w:sz w:val="22"/>
          <w:szCs w:val="22"/>
        </w:rPr>
        <w:t>ed</w:t>
      </w:r>
      <w:r>
        <w:rPr>
          <w:rFonts w:cstheme="minorHAnsi"/>
          <w:sz w:val="22"/>
          <w:szCs w:val="22"/>
        </w:rPr>
        <w:t xml:space="preserve"> with the Business Development team and external partners </w:t>
      </w:r>
      <w:r w:rsidR="004C186A">
        <w:rPr>
          <w:rFonts w:cstheme="minorHAnsi"/>
          <w:sz w:val="22"/>
          <w:szCs w:val="22"/>
        </w:rPr>
        <w:t xml:space="preserve">to </w:t>
      </w:r>
      <w:r>
        <w:rPr>
          <w:rFonts w:cstheme="minorHAnsi"/>
          <w:sz w:val="22"/>
          <w:szCs w:val="22"/>
        </w:rPr>
        <w:t>d</w:t>
      </w:r>
      <w:r w:rsidR="009B2356">
        <w:rPr>
          <w:rFonts w:cstheme="minorHAnsi"/>
          <w:sz w:val="22"/>
          <w:szCs w:val="22"/>
        </w:rPr>
        <w:t xml:space="preserve">evelop marketing strategies of international markets, </w:t>
      </w:r>
      <w:r w:rsidR="004C186A">
        <w:rPr>
          <w:rFonts w:cstheme="minorHAnsi"/>
          <w:sz w:val="22"/>
          <w:szCs w:val="22"/>
        </w:rPr>
        <w:t xml:space="preserve">including, </w:t>
      </w:r>
      <w:r w:rsidR="009B2356">
        <w:rPr>
          <w:rFonts w:cstheme="minorHAnsi"/>
          <w:sz w:val="22"/>
          <w:szCs w:val="22"/>
        </w:rPr>
        <w:t xml:space="preserve">LATAM, Asia and MENA. </w:t>
      </w:r>
    </w:p>
    <w:p w14:paraId="1ACABE3B" w14:textId="3DEE15EF" w:rsidR="0077181C" w:rsidRDefault="004C186A" w:rsidP="00BB3EB8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partnership </w:t>
      </w:r>
      <w:r w:rsidR="007A5EA2">
        <w:rPr>
          <w:rFonts w:cstheme="minorHAnsi"/>
          <w:sz w:val="22"/>
          <w:szCs w:val="22"/>
        </w:rPr>
        <w:t xml:space="preserve">with an external </w:t>
      </w:r>
      <w:r>
        <w:rPr>
          <w:rFonts w:cstheme="minorHAnsi"/>
          <w:sz w:val="22"/>
          <w:szCs w:val="22"/>
        </w:rPr>
        <w:t xml:space="preserve">supplier </w:t>
      </w:r>
      <w:r w:rsidR="007A5EA2">
        <w:rPr>
          <w:rFonts w:cstheme="minorHAnsi"/>
          <w:sz w:val="22"/>
          <w:szCs w:val="22"/>
        </w:rPr>
        <w:t xml:space="preserve">created the launch </w:t>
      </w:r>
      <w:r w:rsidR="00530F39">
        <w:rPr>
          <w:rFonts w:cstheme="minorHAnsi"/>
          <w:sz w:val="22"/>
          <w:szCs w:val="22"/>
        </w:rPr>
        <w:t xml:space="preserve">campaign for a </w:t>
      </w:r>
      <w:r w:rsidR="007A5EA2">
        <w:rPr>
          <w:rFonts w:cstheme="minorHAnsi"/>
          <w:sz w:val="22"/>
          <w:szCs w:val="22"/>
        </w:rPr>
        <w:t>new AI educational platform</w:t>
      </w:r>
      <w:r w:rsidR="00530F39">
        <w:rPr>
          <w:rFonts w:cstheme="minorHAnsi"/>
          <w:sz w:val="22"/>
          <w:szCs w:val="22"/>
        </w:rPr>
        <w:t>.</w:t>
      </w:r>
      <w:r w:rsidR="007A5EA2">
        <w:rPr>
          <w:rFonts w:cstheme="minorHAnsi"/>
          <w:sz w:val="22"/>
          <w:szCs w:val="22"/>
        </w:rPr>
        <w:t xml:space="preserve"> </w:t>
      </w:r>
      <w:r w:rsidR="0077181C">
        <w:rPr>
          <w:rFonts w:cstheme="minorHAnsi"/>
          <w:sz w:val="22"/>
          <w:szCs w:val="22"/>
        </w:rPr>
        <w:t xml:space="preserve"> </w:t>
      </w:r>
    </w:p>
    <w:p w14:paraId="6A4220A4" w14:textId="51D9DE59" w:rsidR="009B2356" w:rsidRDefault="008F032A" w:rsidP="009B2356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Implemented and manage</w:t>
      </w:r>
      <w:r w:rsidR="00C459C5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monthly company meetings to improve </w:t>
      </w:r>
      <w:r w:rsidR="00C459C5">
        <w:rPr>
          <w:rFonts w:cstheme="minorHAnsi"/>
          <w:sz w:val="22"/>
          <w:szCs w:val="22"/>
        </w:rPr>
        <w:t xml:space="preserve">internal </w:t>
      </w:r>
      <w:r>
        <w:rPr>
          <w:rFonts w:cstheme="minorHAnsi"/>
          <w:sz w:val="22"/>
          <w:szCs w:val="22"/>
        </w:rPr>
        <w:t>communication</w:t>
      </w:r>
      <w:r w:rsidR="00C459C5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</w:t>
      </w:r>
    </w:p>
    <w:p w14:paraId="2E33DDE4" w14:textId="4698AC29" w:rsidR="005C5206" w:rsidRPr="009B2356" w:rsidRDefault="005C5206" w:rsidP="009B2356">
      <w:pPr>
        <w:pStyle w:val="ListParagraph"/>
        <w:numPr>
          <w:ilvl w:val="0"/>
          <w:numId w:val="12"/>
        </w:numPr>
        <w:ind w:left="284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Managed external event exhibition and sponsorship activity. </w:t>
      </w:r>
    </w:p>
    <w:p w14:paraId="5DAA0BF0" w14:textId="77777777" w:rsidR="00BB5376" w:rsidRPr="00854658" w:rsidRDefault="00BB5376" w:rsidP="00BB5376">
      <w:pPr>
        <w:pStyle w:val="documentulli"/>
        <w:spacing w:line="280" w:lineRule="atLeast"/>
        <w:ind w:left="640"/>
        <w:rPr>
          <w:rFonts w:asciiTheme="minorHAnsi" w:hAnsiTheme="minorHAnsi" w:cstheme="minorHAnsi"/>
          <w:sz w:val="10"/>
          <w:szCs w:val="10"/>
        </w:rPr>
      </w:pPr>
    </w:p>
    <w:p w14:paraId="5CEF138E" w14:textId="48A99F62" w:rsidR="00BB3EB8" w:rsidRDefault="00683BE0" w:rsidP="00854658">
      <w:pPr>
        <w:pStyle w:val="spanpaddedline"/>
        <w:tabs>
          <w:tab w:val="right" w:pos="10286"/>
        </w:tabs>
        <w:spacing w:line="80" w:lineRule="atLeast"/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r w:rsidRPr="00AE78C0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Marketing Manager</w:t>
      </w:r>
      <w:r w:rsidR="001E7F16" w:rsidRPr="00AE78C0">
        <w:rPr>
          <w:rStyle w:val="span"/>
          <w:rFonts w:asciiTheme="minorHAnsi" w:hAnsiTheme="minorHAnsi" w:cstheme="minorHAnsi"/>
          <w:color w:val="0070C0"/>
          <w:sz w:val="28"/>
          <w:szCs w:val="28"/>
        </w:rPr>
        <w:t xml:space="preserve">, </w:t>
      </w:r>
      <w:r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The Economist Events</w:t>
      </w:r>
      <w:r w:rsidR="00D934B3">
        <w:rPr>
          <w:rStyle w:val="span"/>
          <w:rFonts w:asciiTheme="minorHAnsi" w:hAnsiTheme="minorHAnsi" w:cstheme="minorHAnsi"/>
          <w:sz w:val="28"/>
          <w:szCs w:val="28"/>
        </w:rPr>
        <w:t xml:space="preserve"> </w:t>
      </w:r>
      <w:r w:rsidR="001E7F16"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Dubai </w:t>
      </w:r>
      <w:r w:rsidR="00D934B3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                              </w:t>
      </w:r>
      <w:r w:rsidR="001E7F16" w:rsidRPr="00AE78C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November 2017 to June 2019</w:t>
      </w:r>
    </w:p>
    <w:p w14:paraId="4E652077" w14:textId="71CC5600" w:rsidR="00F57E85" w:rsidRPr="00854658" w:rsidRDefault="00F57E85" w:rsidP="00854658">
      <w:pPr>
        <w:pStyle w:val="spanpaddedline"/>
        <w:tabs>
          <w:tab w:val="right" w:pos="10286"/>
        </w:tabs>
        <w:spacing w:line="80" w:lineRule="atLeast"/>
        <w:rPr>
          <w:rStyle w:val="span"/>
          <w:rFonts w:asciiTheme="minorHAnsi" w:hAnsiTheme="minorHAnsi" w:cstheme="minorHAnsi"/>
          <w:sz w:val="22"/>
          <w:szCs w:val="22"/>
        </w:rPr>
      </w:pPr>
      <w:r>
        <w:rPr>
          <w:rStyle w:val="span"/>
          <w:rFonts w:asciiTheme="minorHAnsi" w:hAnsiTheme="minorHAnsi" w:cstheme="minorHAnsi"/>
          <w:sz w:val="22"/>
          <w:szCs w:val="22"/>
        </w:rPr>
        <w:t>The Economist Events h</w:t>
      </w:r>
      <w:r w:rsidR="00683BE0" w:rsidRPr="00D631B0">
        <w:rPr>
          <w:rStyle w:val="span"/>
          <w:rFonts w:asciiTheme="minorHAnsi" w:hAnsiTheme="minorHAnsi" w:cstheme="minorHAnsi"/>
          <w:sz w:val="22"/>
          <w:szCs w:val="22"/>
        </w:rPr>
        <w:t>osts over 80 global events annually on topics that convene world-class thought leaders on a range of strategic issues.</w:t>
      </w:r>
      <w:r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="00BB3EB8">
        <w:rPr>
          <w:rStyle w:val="span"/>
          <w:rFonts w:asciiTheme="minorHAnsi" w:hAnsiTheme="minorHAnsi" w:cstheme="minorHAnsi"/>
          <w:sz w:val="22"/>
          <w:szCs w:val="22"/>
        </w:rPr>
        <w:t>R</w:t>
      </w:r>
      <w:r>
        <w:rPr>
          <w:rStyle w:val="span"/>
          <w:rFonts w:asciiTheme="minorHAnsi" w:hAnsiTheme="minorHAnsi" w:cstheme="minorHAnsi"/>
          <w:sz w:val="22"/>
          <w:szCs w:val="22"/>
        </w:rPr>
        <w:t>esponsible for successfully planning, organising and running event</w:t>
      </w:r>
      <w:r w:rsidR="00854658"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span"/>
          <w:rFonts w:asciiTheme="minorHAnsi" w:hAnsiTheme="minorHAnsi" w:cstheme="minorHAnsi"/>
          <w:sz w:val="22"/>
          <w:szCs w:val="22"/>
        </w:rPr>
        <w:t>marketing campaigns in the UAE.</w:t>
      </w:r>
      <w:r>
        <w:rPr>
          <w:rStyle w:val="span"/>
          <w:rFonts w:asciiTheme="minorHAnsi" w:hAnsiTheme="minorHAnsi" w:cstheme="minorHAnsi"/>
          <w:sz w:val="22"/>
          <w:szCs w:val="22"/>
        </w:rPr>
        <w:br/>
      </w:r>
      <w:r w:rsidR="00854658">
        <w:rPr>
          <w:rStyle w:val="span"/>
          <w:rFonts w:asciiTheme="minorHAnsi" w:hAnsiTheme="minorHAnsi" w:cstheme="minorHAnsi"/>
          <w:sz w:val="10"/>
          <w:szCs w:val="10"/>
        </w:rPr>
        <w:br/>
      </w:r>
      <w:r w:rsidRPr="00F57E85">
        <w:rPr>
          <w:rStyle w:val="span"/>
          <w:rFonts w:asciiTheme="minorHAnsi" w:hAnsiTheme="minorHAnsi" w:cstheme="minorHAnsi"/>
          <w:b/>
          <w:bCs/>
          <w:sz w:val="22"/>
          <w:szCs w:val="22"/>
        </w:rPr>
        <w:t>Key Achievements:</w:t>
      </w:r>
    </w:p>
    <w:p w14:paraId="4C9C1431" w14:textId="01C5E6BC" w:rsidR="002A5848" w:rsidRPr="00D631B0" w:rsidRDefault="00683BE0" w:rsidP="00BB3EB8">
      <w:pPr>
        <w:pStyle w:val="documentulli"/>
        <w:numPr>
          <w:ilvl w:val="0"/>
          <w:numId w:val="2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Manage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event marketing campaign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s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for key client custom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ised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events, working with government entities and international brands.</w:t>
      </w:r>
    </w:p>
    <w:p w14:paraId="1ABF8920" w14:textId="2E8825C2" w:rsidR="002A5848" w:rsidRPr="00D631B0" w:rsidRDefault="00683BE0" w:rsidP="00BB3EB8">
      <w:pPr>
        <w:pStyle w:val="documentulli"/>
        <w:numPr>
          <w:ilvl w:val="0"/>
          <w:numId w:val="2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Recruit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ed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and manage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 xml:space="preserve">d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event telesales team within Dubai office, setting targets and overseeing all activity.</w:t>
      </w:r>
    </w:p>
    <w:p w14:paraId="28E18A37" w14:textId="58A8E892" w:rsidR="002A5848" w:rsidRPr="00D631B0" w:rsidRDefault="00683BE0" w:rsidP="00BB3EB8">
      <w:pPr>
        <w:pStyle w:val="documentulli"/>
        <w:numPr>
          <w:ilvl w:val="0"/>
          <w:numId w:val="2"/>
        </w:numPr>
        <w:spacing w:line="280" w:lineRule="atLeast"/>
        <w:ind w:left="284" w:hanging="284"/>
        <w:rPr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Work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ed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with external suppliers and event partners to ensure the best partnership for each event campaign.</w:t>
      </w:r>
      <w:r w:rsidR="00D631B0">
        <w:rPr>
          <w:rStyle w:val="span"/>
          <w:rFonts w:asciiTheme="minorHAnsi" w:hAnsiTheme="minorHAnsi" w:cstheme="minorHAnsi"/>
          <w:sz w:val="22"/>
          <w:szCs w:val="22"/>
        </w:rPr>
        <w:br/>
      </w:r>
    </w:p>
    <w:p w14:paraId="5CE7BBF3" w14:textId="2E5451D6" w:rsidR="008F032A" w:rsidRDefault="00683BE0" w:rsidP="00854658">
      <w:pPr>
        <w:pStyle w:val="spanpaddedline"/>
        <w:tabs>
          <w:tab w:val="right" w:pos="10286"/>
        </w:tabs>
        <w:spacing w:line="12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AE78C0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Freelance Marketing Consultant</w:t>
      </w:r>
      <w:r w:rsidR="00C45314" w:rsidRPr="00AE78C0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, Desert River</w:t>
      </w:r>
      <w:r w:rsidR="00C45314" w:rsidRPr="00DB224D">
        <w:rPr>
          <w:rStyle w:val="spanjobtitle"/>
          <w:rFonts w:asciiTheme="minorHAnsi" w:hAnsiTheme="minorHAnsi" w:cstheme="minorHAnsi"/>
          <w:sz w:val="28"/>
          <w:szCs w:val="28"/>
        </w:rPr>
        <w:t xml:space="preserve"> </w:t>
      </w:r>
      <w:r w:rsidR="00C45314" w:rsidRPr="00D934B3">
        <w:rPr>
          <w:rStyle w:val="spanjobtitle"/>
          <w:rFonts w:asciiTheme="minorHAnsi" w:hAnsiTheme="minorHAnsi" w:cstheme="minorHAnsi"/>
          <w:i/>
          <w:iCs/>
          <w:color w:val="7F7F7F" w:themeColor="text1" w:themeTint="80"/>
        </w:rPr>
        <w:t xml:space="preserve">Dubai </w:t>
      </w:r>
      <w:r w:rsidR="00C45314" w:rsidRPr="00AE78C0">
        <w:rPr>
          <w:rStyle w:val="spanjobtitle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                    </w:t>
      </w:r>
      <w:r w:rsidR="00D934B3">
        <w:rPr>
          <w:rStyle w:val="spanjobtitle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  </w:t>
      </w:r>
      <w:r w:rsidR="00C45314" w:rsidRPr="00AE78C0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March 2015 to November 2017</w:t>
      </w:r>
      <w:r w:rsidRPr="00AE78C0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ab/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 Desert River provides furniture and lighting for sale and rental across the Middle East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. Had o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verall responsibly for the marketing of the rental, sales and e-commerce businesses.</w:t>
      </w:r>
    </w:p>
    <w:p w14:paraId="5C544195" w14:textId="716C2581" w:rsidR="002A5848" w:rsidRPr="00854658" w:rsidRDefault="00F57E85" w:rsidP="00854658">
      <w:pPr>
        <w:pStyle w:val="spanpaddedline"/>
        <w:tabs>
          <w:tab w:val="right" w:pos="10286"/>
        </w:tabs>
        <w:spacing w:line="12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854658">
        <w:rPr>
          <w:rStyle w:val="span"/>
          <w:rFonts w:asciiTheme="minorHAnsi" w:hAnsiTheme="minorHAnsi" w:cstheme="minorHAnsi"/>
          <w:sz w:val="10"/>
          <w:szCs w:val="10"/>
        </w:rPr>
        <w:br/>
      </w:r>
      <w:r w:rsidRPr="00F57E85">
        <w:rPr>
          <w:rStyle w:val="span"/>
          <w:rFonts w:asciiTheme="minorHAnsi" w:hAnsiTheme="minorHAnsi" w:cstheme="minorHAnsi"/>
          <w:b/>
          <w:bCs/>
          <w:sz w:val="22"/>
          <w:szCs w:val="22"/>
        </w:rPr>
        <w:t>Key Achievements:</w:t>
      </w:r>
    </w:p>
    <w:p w14:paraId="2764CD4B" w14:textId="77777777" w:rsidR="002A5848" w:rsidRPr="00D631B0" w:rsidRDefault="00683BE0" w:rsidP="00BB3EB8">
      <w:pPr>
        <w:pStyle w:val="documentulli"/>
        <w:numPr>
          <w:ilvl w:val="0"/>
          <w:numId w:val="3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Negotiated and managed partnerships with 3rd party e-commerce sites, includes Souq.com, Mumzworld and Noon.com.</w:t>
      </w:r>
    </w:p>
    <w:p w14:paraId="612479C1" w14:textId="4C24520A" w:rsidR="002A5848" w:rsidRPr="00D631B0" w:rsidRDefault="00683BE0" w:rsidP="00BB3EB8">
      <w:pPr>
        <w:pStyle w:val="documentulli"/>
        <w:numPr>
          <w:ilvl w:val="0"/>
          <w:numId w:val="3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Set up and managed social media </w:t>
      </w:r>
      <w:r w:rsidR="00530F39">
        <w:rPr>
          <w:rStyle w:val="span"/>
          <w:rFonts w:asciiTheme="minorHAnsi" w:hAnsiTheme="minorHAnsi" w:cstheme="minorHAnsi"/>
          <w:sz w:val="22"/>
          <w:szCs w:val="22"/>
        </w:rPr>
        <w:t xml:space="preserve">platforms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and newsletter campaigns.</w:t>
      </w:r>
    </w:p>
    <w:p w14:paraId="4F5FD434" w14:textId="77777777" w:rsidR="002A5848" w:rsidRPr="00D631B0" w:rsidRDefault="00683BE0" w:rsidP="00BB3EB8">
      <w:pPr>
        <w:pStyle w:val="documentulli"/>
        <w:numPr>
          <w:ilvl w:val="0"/>
          <w:numId w:val="3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Planned and managed the design and build of a new e-commerce website, rental and business sales websites.</w:t>
      </w:r>
    </w:p>
    <w:p w14:paraId="24F84EBC" w14:textId="6ED55F02" w:rsidR="00F57E85" w:rsidRPr="00F57E85" w:rsidRDefault="00683BE0" w:rsidP="00BB3EB8">
      <w:pPr>
        <w:pStyle w:val="documentulli"/>
        <w:numPr>
          <w:ilvl w:val="0"/>
          <w:numId w:val="3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Liaised with </w:t>
      </w:r>
      <w:r w:rsidR="00383E8B">
        <w:rPr>
          <w:rStyle w:val="span"/>
          <w:rFonts w:asciiTheme="minorHAnsi" w:hAnsiTheme="minorHAnsi" w:cstheme="minorHAnsi"/>
          <w:sz w:val="22"/>
          <w:szCs w:val="22"/>
        </w:rPr>
        <w:t>international brands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marketing teams to co-ordinate brand promotions within Middle East.</w:t>
      </w:r>
    </w:p>
    <w:p w14:paraId="43400749" w14:textId="77777777" w:rsidR="00951373" w:rsidRDefault="00951373" w:rsidP="00C45314">
      <w:pPr>
        <w:pStyle w:val="divdocumentsinglecolumn"/>
        <w:spacing w:before="120" w:line="280" w:lineRule="atLeast"/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3FC1DF9B" w14:textId="05A26D19" w:rsidR="002A5848" w:rsidRPr="00AE78C0" w:rsidRDefault="00C45314" w:rsidP="00C45314">
      <w:pPr>
        <w:pStyle w:val="divdocumentsinglecolumn"/>
        <w:spacing w:before="120" w:line="280" w:lineRule="atLeast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Freelance Marketing Consultant, Restrata, </w:t>
      </w:r>
      <w:r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Dubai</w:t>
      </w:r>
      <w:r w:rsidRPr="00D934B3">
        <w:rPr>
          <w:rStyle w:val="span"/>
          <w:rFonts w:asciiTheme="minorHAnsi" w:hAnsiTheme="minorHAnsi" w:cstheme="minorHAnsi"/>
          <w:i/>
          <w:iCs/>
          <w:color w:val="7F7F7F" w:themeColor="text1" w:themeTint="80"/>
        </w:rPr>
        <w:t xml:space="preserve"> </w:t>
      </w:r>
      <w:r w:rsidRPr="00AE78C0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ab/>
      </w:r>
      <w:r w:rsidRPr="00AE78C0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ab/>
        <w:t xml:space="preserve">          </w:t>
      </w:r>
      <w:r w:rsidR="00AE78C0" w:rsidRPr="00AE78C0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       </w:t>
      </w:r>
      <w:r w:rsidR="00683BE0" w:rsidRPr="00AE78C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November 2015 - June 2016</w:t>
      </w:r>
      <w:r w:rsidR="00683BE0" w:rsidRPr="00AE78C0">
        <w:rPr>
          <w:rStyle w:val="singlecolumnspanpaddedlinenth-child1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</w:t>
      </w:r>
    </w:p>
    <w:p w14:paraId="63EF9F40" w14:textId="57DECB4F" w:rsidR="002A5848" w:rsidRDefault="00683BE0" w:rsidP="00F57E85">
      <w:pPr>
        <w:pStyle w:val="documentulli"/>
        <w:spacing w:line="28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Previously part of Olive Group, Restrata provide global security technology solutions.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This </w:t>
      </w:r>
      <w:r w:rsidR="00C45314"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initial freelance consulting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project involved working with the Restrata senior management team to produce a corporate presentation and company website to promote the newly merged Restrata and Stirling Group businesses.</w:t>
      </w:r>
    </w:p>
    <w:p w14:paraId="2D459344" w14:textId="77777777" w:rsidR="00854658" w:rsidRDefault="00854658" w:rsidP="00854658">
      <w:pPr>
        <w:pStyle w:val="documentulli"/>
        <w:spacing w:line="120" w:lineRule="atLeast"/>
        <w:rPr>
          <w:rStyle w:val="span"/>
          <w:rFonts w:asciiTheme="minorHAnsi" w:hAnsiTheme="minorHAnsi" w:cstheme="minorHAnsi"/>
          <w:sz w:val="10"/>
          <w:szCs w:val="10"/>
        </w:rPr>
      </w:pPr>
    </w:p>
    <w:p w14:paraId="7ABD4C5D" w14:textId="52BCBA58" w:rsidR="002A5848" w:rsidRPr="00854658" w:rsidRDefault="00F57E85" w:rsidP="00854658">
      <w:pPr>
        <w:pStyle w:val="documentulli"/>
        <w:spacing w:line="120" w:lineRule="atLeast"/>
        <w:rPr>
          <w:rStyle w:val="span"/>
          <w:rFonts w:asciiTheme="minorHAnsi" w:hAnsiTheme="minorHAnsi" w:cstheme="minorHAnsi"/>
          <w:b/>
          <w:bCs/>
          <w:sz w:val="22"/>
          <w:szCs w:val="22"/>
        </w:rPr>
      </w:pPr>
      <w:r w:rsidRPr="00854658">
        <w:rPr>
          <w:rStyle w:val="span"/>
          <w:rFonts w:asciiTheme="minorHAnsi" w:hAnsiTheme="minorHAnsi" w:cstheme="minorHAnsi"/>
          <w:b/>
          <w:bCs/>
          <w:sz w:val="22"/>
          <w:szCs w:val="22"/>
        </w:rPr>
        <w:t>Key Achievements:</w:t>
      </w:r>
    </w:p>
    <w:p w14:paraId="4B277E20" w14:textId="57FC6550" w:rsidR="002A5848" w:rsidRPr="00D631B0" w:rsidRDefault="00683BE0" w:rsidP="00BB3EB8">
      <w:pPr>
        <w:pStyle w:val="documentulli"/>
        <w:numPr>
          <w:ilvl w:val="0"/>
          <w:numId w:val="4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Carr</w:t>
      </w:r>
      <w:r w:rsidR="00854658">
        <w:rPr>
          <w:rStyle w:val="span"/>
          <w:rFonts w:asciiTheme="minorHAnsi" w:hAnsiTheme="minorHAnsi" w:cstheme="minorHAnsi"/>
          <w:sz w:val="22"/>
          <w:szCs w:val="22"/>
        </w:rPr>
        <w:t>i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 xml:space="preserve">ed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out extensive research into the current sites, and industry best practice to produce a recommended sitemap for the new website.</w:t>
      </w:r>
    </w:p>
    <w:p w14:paraId="451E72A8" w14:textId="05A63B72" w:rsidR="002A5848" w:rsidRPr="00D631B0" w:rsidRDefault="00683BE0" w:rsidP="00BB3EB8">
      <w:pPr>
        <w:pStyle w:val="documentulli"/>
        <w:numPr>
          <w:ilvl w:val="0"/>
          <w:numId w:val="4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Work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 xml:space="preserve">ed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with 3rd party suppliers to produce presentation and final website.</w:t>
      </w:r>
    </w:p>
    <w:p w14:paraId="3C21797D" w14:textId="0F762F7C" w:rsidR="002A5848" w:rsidRPr="00D631B0" w:rsidRDefault="00683BE0" w:rsidP="00BB3EB8">
      <w:pPr>
        <w:pStyle w:val="documentulli"/>
        <w:numPr>
          <w:ilvl w:val="0"/>
          <w:numId w:val="4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Assist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ed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with overall planning of merger collateral across international offices.</w:t>
      </w:r>
    </w:p>
    <w:p w14:paraId="6B3E7DCF" w14:textId="7E97D3CD" w:rsidR="002A5848" w:rsidRPr="00D631B0" w:rsidRDefault="00683BE0" w:rsidP="00BB3EB8">
      <w:pPr>
        <w:pStyle w:val="documentulli"/>
        <w:numPr>
          <w:ilvl w:val="0"/>
          <w:numId w:val="4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Assist</w:t>
      </w:r>
      <w:r w:rsidR="00F57E85">
        <w:rPr>
          <w:rStyle w:val="span"/>
          <w:rFonts w:asciiTheme="minorHAnsi" w:hAnsiTheme="minorHAnsi" w:cstheme="minorHAnsi"/>
          <w:sz w:val="22"/>
          <w:szCs w:val="22"/>
        </w:rPr>
        <w:t>ed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with the planning and attendance </w:t>
      </w:r>
      <w:r w:rsidR="00530F39">
        <w:rPr>
          <w:rStyle w:val="span"/>
          <w:rFonts w:asciiTheme="minorHAnsi" w:hAnsiTheme="minorHAnsi" w:cstheme="minorHAnsi"/>
          <w:sz w:val="22"/>
          <w:szCs w:val="22"/>
        </w:rPr>
        <w:t>at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 global industry events.</w:t>
      </w:r>
    </w:p>
    <w:p w14:paraId="409BEC2C" w14:textId="77777777" w:rsidR="00D631B0" w:rsidRDefault="00D631B0">
      <w:pPr>
        <w:pStyle w:val="spanpaddedline"/>
        <w:tabs>
          <w:tab w:val="right" w:pos="10286"/>
        </w:tabs>
        <w:spacing w:line="280" w:lineRule="atLeast"/>
        <w:rPr>
          <w:rStyle w:val="spanjobtitle"/>
        </w:rPr>
      </w:pPr>
    </w:p>
    <w:p w14:paraId="1A17AF47" w14:textId="7386272C" w:rsidR="002A5848" w:rsidRPr="00D631B0" w:rsidRDefault="00683BE0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  <w:r w:rsidRPr="00AE78C0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Global Marketing Manager</w:t>
      </w:r>
      <w:r w:rsidR="004E6B74"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,</w:t>
      </w:r>
      <w:r w:rsidR="00C45314" w:rsidRPr="00AE78C0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Olive Group</w:t>
      </w:r>
      <w:r w:rsidR="00C45314" w:rsidRPr="00DB224D">
        <w:rPr>
          <w:rStyle w:val="span"/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C45314"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Dubai </w:t>
      </w:r>
      <w:r w:rsidR="00C45314" w:rsidRPr="00D631B0">
        <w:rPr>
          <w:rStyle w:val="span"/>
          <w:rFonts w:asciiTheme="minorHAnsi" w:hAnsiTheme="minorHAnsi" w:cstheme="minorHAnsi"/>
          <w:b/>
          <w:bCs/>
          <w:sz w:val="22"/>
          <w:szCs w:val="22"/>
        </w:rPr>
        <w:tab/>
      </w:r>
      <w:r w:rsidR="00C45314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October 2011 to </w:t>
      </w:r>
      <w:r w:rsidR="004E6B74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March</w:t>
      </w:r>
      <w:r w:rsidR="00C45314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2015</w:t>
      </w:r>
    </w:p>
    <w:p w14:paraId="73B745B1" w14:textId="3E7AABA6" w:rsidR="002A5848" w:rsidRDefault="00683BE0" w:rsidP="00854658">
      <w:pPr>
        <w:pStyle w:val="documentulli"/>
        <w:spacing w:line="28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Olive Group </w:t>
      </w:r>
      <w:r w:rsidR="00D631B0" w:rsidRPr="00D631B0">
        <w:rPr>
          <w:rStyle w:val="span"/>
          <w:rFonts w:asciiTheme="minorHAnsi" w:hAnsiTheme="minorHAnsi" w:cstheme="minorHAnsi"/>
          <w:sz w:val="22"/>
          <w:szCs w:val="22"/>
        </w:rPr>
        <w:t xml:space="preserve">(now part of Constellis) </w:t>
      </w:r>
      <w:r w:rsidRPr="00D631B0">
        <w:rPr>
          <w:rStyle w:val="span"/>
          <w:rFonts w:asciiTheme="minorHAnsi" w:hAnsiTheme="minorHAnsi" w:cstheme="minorHAnsi"/>
          <w:sz w:val="22"/>
          <w:szCs w:val="22"/>
        </w:rPr>
        <w:t>is a leading provider of innovative safety, security and technology solutions.</w:t>
      </w:r>
      <w:r w:rsidR="00782EEB"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Pr="00854658">
        <w:rPr>
          <w:rStyle w:val="span"/>
          <w:rFonts w:asciiTheme="minorHAnsi" w:hAnsiTheme="minorHAnsi" w:cstheme="minorHAnsi"/>
          <w:sz w:val="22"/>
          <w:szCs w:val="22"/>
        </w:rPr>
        <w:t>Working at Corporate level had the overall responsibly for planning, implementing and measuring the global marketing strategy across all businesses; including Restrata, Stirling Group and Olive Group.</w:t>
      </w:r>
    </w:p>
    <w:p w14:paraId="0B8B3C17" w14:textId="77777777" w:rsidR="00854658" w:rsidRDefault="00854658" w:rsidP="00854658">
      <w:pPr>
        <w:pStyle w:val="documentulli"/>
        <w:spacing w:line="120" w:lineRule="atLeast"/>
        <w:rPr>
          <w:rStyle w:val="span"/>
          <w:rFonts w:asciiTheme="minorHAnsi" w:hAnsiTheme="minorHAnsi" w:cstheme="minorHAnsi"/>
          <w:sz w:val="10"/>
          <w:szCs w:val="10"/>
        </w:rPr>
      </w:pPr>
    </w:p>
    <w:p w14:paraId="64BF2117" w14:textId="614768C5" w:rsidR="00854658" w:rsidRPr="00854658" w:rsidRDefault="00854658" w:rsidP="00854658">
      <w:pPr>
        <w:pStyle w:val="documentulli"/>
        <w:spacing w:line="120" w:lineRule="atLeast"/>
        <w:rPr>
          <w:rStyle w:val="span"/>
          <w:rFonts w:asciiTheme="minorHAnsi" w:hAnsiTheme="minorHAnsi" w:cstheme="minorHAnsi"/>
          <w:b/>
          <w:bCs/>
          <w:sz w:val="22"/>
          <w:szCs w:val="22"/>
        </w:rPr>
      </w:pPr>
      <w:r w:rsidRPr="00854658">
        <w:rPr>
          <w:rStyle w:val="span"/>
          <w:rFonts w:asciiTheme="minorHAnsi" w:hAnsiTheme="minorHAnsi" w:cstheme="minorHAnsi"/>
          <w:b/>
          <w:bCs/>
          <w:sz w:val="22"/>
          <w:szCs w:val="22"/>
        </w:rPr>
        <w:t>Key Achievements:</w:t>
      </w:r>
    </w:p>
    <w:p w14:paraId="58F98FC9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Developed and launched the corporate websites for each brand and managed updates in-line with overall business vision and strategy.</w:t>
      </w:r>
    </w:p>
    <w:p w14:paraId="790DEEDA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Co-ordinated the launch of the Restrata business, including the brand development, website build, internal communication to all regional offices and the external communication plan to key clients and prospects.</w:t>
      </w:r>
    </w:p>
    <w:p w14:paraId="2691236C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Planned and executed joint promotion activity with Restrata business and its technology partners.</w:t>
      </w:r>
    </w:p>
    <w:p w14:paraId="2908B463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Managed the Group marketing budget, with monthly reporting to Head of Finance.</w:t>
      </w:r>
    </w:p>
    <w:p w14:paraId="4DFCFEC0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Co-ordinated and managed of corporate charity programme and CSR events.</w:t>
      </w:r>
    </w:p>
    <w:p w14:paraId="7DC5DBD8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Planned and co-ordinated global event activity in order to build the brand in-line with overall company strategy.</w:t>
      </w:r>
    </w:p>
    <w:p w14:paraId="2A8FF457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Managed the relationships with all external suppliers and freelance consultants, ensuring they meet SLA standards.</w:t>
      </w:r>
    </w:p>
    <w:p w14:paraId="6F9D85A5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Planned monthly internal communications for Restrata business.</w:t>
      </w:r>
    </w:p>
    <w:p w14:paraId="091CF532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Co-ordinated and responded to all requests for press content, working with the business unit heads regarding press updates.</w:t>
      </w:r>
    </w:p>
    <w:p w14:paraId="36F72228" w14:textId="77777777" w:rsidR="002A5848" w:rsidRPr="00D631B0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Monitored and maintained all company collateral ensuring brand guidelines were followed throughout.</w:t>
      </w:r>
    </w:p>
    <w:p w14:paraId="10356465" w14:textId="0AAAB7BB" w:rsidR="00854658" w:rsidRDefault="00683BE0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Planned and implemented internal and external communication plans for recent company acquisitions.</w:t>
      </w:r>
    </w:p>
    <w:p w14:paraId="525738E7" w14:textId="3EEACDB5" w:rsidR="00383E8B" w:rsidRDefault="00383E8B" w:rsidP="00BB3EB8">
      <w:pPr>
        <w:pStyle w:val="documentulli"/>
        <w:numPr>
          <w:ilvl w:val="0"/>
          <w:numId w:val="5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>
        <w:rPr>
          <w:rStyle w:val="span"/>
          <w:rFonts w:asciiTheme="minorHAnsi" w:hAnsiTheme="minorHAnsi" w:cstheme="minorHAnsi"/>
          <w:sz w:val="22"/>
          <w:szCs w:val="22"/>
        </w:rPr>
        <w:t xml:space="preserve">Overall management of each business marketing team, reporting campaign activity to group management. </w:t>
      </w:r>
    </w:p>
    <w:p w14:paraId="05325F34" w14:textId="77777777" w:rsidR="00854658" w:rsidRPr="00854658" w:rsidRDefault="00854658" w:rsidP="00854658">
      <w:pPr>
        <w:pStyle w:val="documentulli"/>
        <w:spacing w:line="280" w:lineRule="atLeast"/>
        <w:rPr>
          <w:rFonts w:asciiTheme="minorHAnsi" w:hAnsiTheme="minorHAnsi" w:cstheme="minorHAnsi"/>
          <w:sz w:val="22"/>
          <w:szCs w:val="22"/>
        </w:rPr>
      </w:pPr>
    </w:p>
    <w:p w14:paraId="20286C32" w14:textId="5E7598D8" w:rsidR="002A5848" w:rsidRPr="00D631B0" w:rsidRDefault="004E6B74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panjobtitle"/>
          <w:rFonts w:asciiTheme="minorHAnsi" w:hAnsiTheme="minorHAnsi" w:cstheme="minorHAnsi"/>
          <w:color w:val="0070C0"/>
          <w:sz w:val="28"/>
          <w:szCs w:val="28"/>
        </w:rPr>
        <w:t>Head of Event Marketing,</w:t>
      </w:r>
      <w:r w:rsidR="00683BE0" w:rsidRPr="00AE78C0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 w:rsidR="00683BE0"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MEED Media FZ Ltd</w:t>
      </w:r>
      <w:r w:rsidR="00D631B0"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, </w:t>
      </w:r>
      <w:r w:rsidR="00D631B0"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Dubai </w:t>
      </w:r>
      <w:r w:rsidR="00D631B0" w:rsidRPr="00D631B0">
        <w:rPr>
          <w:rStyle w:val="span"/>
          <w:rFonts w:asciiTheme="minorHAnsi" w:hAnsiTheme="minorHAnsi" w:cstheme="minorHAnsi"/>
          <w:b/>
          <w:bCs/>
          <w:sz w:val="22"/>
          <w:szCs w:val="22"/>
        </w:rPr>
        <w:tab/>
      </w:r>
      <w:r w:rsidR="00D631B0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October 2007 to June 2011</w:t>
      </w:r>
    </w:p>
    <w:p w14:paraId="49CB8D69" w14:textId="1A2784E8" w:rsidR="002A5848" w:rsidRDefault="00683BE0" w:rsidP="00854658">
      <w:pPr>
        <w:pStyle w:val="documentulli"/>
        <w:spacing w:line="28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MEED Media FZ Ltd is part of Emap Ltd., a Business-To-Business Multiplatform Media Group, Accountable for recruitment, performance appraisal, training &amp; development, event management, supplier management and PR</w:t>
      </w:r>
      <w:r w:rsidR="00D74BC7">
        <w:rPr>
          <w:rStyle w:val="span"/>
          <w:rFonts w:asciiTheme="minorHAnsi" w:hAnsiTheme="minorHAnsi" w:cstheme="minorHAnsi"/>
          <w:sz w:val="22"/>
          <w:szCs w:val="22"/>
        </w:rPr>
        <w:t>.</w:t>
      </w:r>
    </w:p>
    <w:p w14:paraId="45E78367" w14:textId="5DA8E893" w:rsidR="00BB3EB8" w:rsidRPr="00BB3EB8" w:rsidRDefault="00BB3EB8" w:rsidP="00BB3EB8">
      <w:pPr>
        <w:pStyle w:val="documentulli"/>
        <w:spacing w:line="120" w:lineRule="atLeast"/>
        <w:rPr>
          <w:rStyle w:val="span"/>
          <w:rFonts w:asciiTheme="minorHAnsi" w:hAnsiTheme="minorHAnsi" w:cstheme="minorHAnsi"/>
          <w:sz w:val="10"/>
          <w:szCs w:val="10"/>
        </w:rPr>
      </w:pPr>
    </w:p>
    <w:p w14:paraId="33EF274B" w14:textId="33DC03C7" w:rsidR="00BB3EB8" w:rsidRPr="00BB3EB8" w:rsidRDefault="00BB3EB8" w:rsidP="00854658">
      <w:pPr>
        <w:pStyle w:val="documentulli"/>
        <w:spacing w:line="280" w:lineRule="atLeast"/>
        <w:rPr>
          <w:rStyle w:val="span"/>
          <w:rFonts w:asciiTheme="minorHAnsi" w:hAnsiTheme="minorHAnsi" w:cstheme="minorHAnsi"/>
          <w:b/>
          <w:bCs/>
          <w:sz w:val="22"/>
          <w:szCs w:val="22"/>
        </w:rPr>
      </w:pPr>
      <w:r w:rsidRPr="00BB3EB8">
        <w:rPr>
          <w:rStyle w:val="span"/>
          <w:rFonts w:asciiTheme="minorHAnsi" w:hAnsiTheme="minorHAnsi" w:cstheme="minorHAnsi"/>
          <w:b/>
          <w:bCs/>
          <w:sz w:val="22"/>
          <w:szCs w:val="22"/>
        </w:rPr>
        <w:t>Key Achievements</w:t>
      </w:r>
      <w:r>
        <w:rPr>
          <w:rStyle w:val="span"/>
          <w:rFonts w:asciiTheme="minorHAnsi" w:hAnsiTheme="minorHAnsi" w:cstheme="minorHAnsi"/>
          <w:b/>
          <w:bCs/>
          <w:sz w:val="22"/>
          <w:szCs w:val="22"/>
        </w:rPr>
        <w:t>:</w:t>
      </w:r>
    </w:p>
    <w:p w14:paraId="20FCC76B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Developed a team-based work environment supporting continuous learning &amp; growth and ensured development of employees.</w:t>
      </w:r>
    </w:p>
    <w:p w14:paraId="1C7B1848" w14:textId="78FC6578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Encouraged and motivated the employees through team building exercises and buddy systems.</w:t>
      </w:r>
    </w:p>
    <w:p w14:paraId="395F55C7" w14:textId="50448418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Nurtured relationships with PR agencies in the region and solely accountable for in Qatar, Kuwait and KSA.</w:t>
      </w:r>
    </w:p>
    <w:p w14:paraId="196A820C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As part of the senior management team, worked on event budgets and pricing strategies to ensure profit oriented business.</w:t>
      </w:r>
    </w:p>
    <w:p w14:paraId="260BB62A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Managed P &amp; L accounts for individual events on a monthly basis with the finance team.</w:t>
      </w:r>
    </w:p>
    <w:p w14:paraId="2A583EC1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Ensured alignment of MEED events portfolio with the overall MEED brand strategy.</w:t>
      </w:r>
    </w:p>
    <w:p w14:paraId="166C2F42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Liaised with publishing and online marketers, running monthly meetings with all marketing teams.</w:t>
      </w:r>
    </w:p>
    <w:p w14:paraId="4F5DB2D8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Ensured effective cost control through negotiation of services &amp; prices with vendors.</w:t>
      </w:r>
    </w:p>
    <w:p w14:paraId="58A2E754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Closely worked with the product validation team and analysed the most suitable approach to introduce the product into the market.</w:t>
      </w:r>
    </w:p>
    <w:p w14:paraId="7C9159B4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Managed in-house designer.</w:t>
      </w:r>
    </w:p>
    <w:p w14:paraId="6F2B4693" w14:textId="77777777" w:rsidR="002A5848" w:rsidRPr="00D631B0" w:rsidRDefault="00683BE0" w:rsidP="00BB3EB8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lastRenderedPageBreak/>
        <w:t>Monitored Award Division marketing and acted as a sounding board during brainstorming and activity management.</w:t>
      </w:r>
    </w:p>
    <w:p w14:paraId="7B6C7DFB" w14:textId="5C992D04" w:rsidR="00BB3EB8" w:rsidRPr="00383E8B" w:rsidRDefault="00683BE0" w:rsidP="00383E8B">
      <w:pPr>
        <w:pStyle w:val="documentulli"/>
        <w:numPr>
          <w:ilvl w:val="0"/>
          <w:numId w:val="6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631B0">
        <w:rPr>
          <w:rStyle w:val="span"/>
          <w:rFonts w:asciiTheme="minorHAnsi" w:hAnsiTheme="minorHAnsi" w:cstheme="minorHAnsi"/>
          <w:sz w:val="22"/>
          <w:szCs w:val="22"/>
        </w:rPr>
        <w:t>Overall management of the Head of Telesales and Customer Services and assisted in resource management.</w:t>
      </w:r>
    </w:p>
    <w:p w14:paraId="69B025CD" w14:textId="1263441E" w:rsidR="002A5848" w:rsidRPr="00DB224D" w:rsidRDefault="00DB224D">
      <w:pPr>
        <w:pStyle w:val="divdocumentsinglecolumn"/>
        <w:spacing w:before="120" w:line="28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BB3EB8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Informa Group,</w:t>
      </w:r>
      <w:r w:rsidR="0077181C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 w:rsidR="0077181C" w:rsidRPr="00D74BC7">
        <w:rPr>
          <w:rStyle w:val="span"/>
          <w:rFonts w:asciiTheme="minorHAnsi" w:hAnsiTheme="minorHAnsi" w:cstheme="minorHAnsi"/>
          <w:b/>
          <w:bCs/>
          <w:i/>
          <w:iCs/>
          <w:color w:val="808080" w:themeColor="background1" w:themeShade="80"/>
        </w:rPr>
        <w:t>Dubai</w:t>
      </w:r>
      <w:r w:rsidR="0077181C" w:rsidRPr="0077181C">
        <w:rPr>
          <w:rStyle w:val="span"/>
          <w:rFonts w:asciiTheme="minorHAnsi" w:hAnsiTheme="minorHAnsi" w:cstheme="minorHAnsi"/>
          <w:b/>
          <w:bCs/>
          <w:i/>
          <w:iCs/>
          <w:color w:val="0070C0"/>
        </w:rPr>
        <w:t>,</w:t>
      </w:r>
      <w:r w:rsidR="0077181C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U</w:t>
      </w:r>
      <w:r w:rsid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K</w:t>
      </w:r>
      <w:r w:rsidR="00FC7208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,</w:t>
      </w:r>
      <w:r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 Hong Kong, and Singapore</w:t>
      </w:r>
      <w:r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                               </w:t>
      </w:r>
      <w:r w:rsid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   </w:t>
      </w:r>
      <w:r w:rsidR="0081723E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  </w:t>
      </w:r>
      <w:r w:rsidR="00683BE0"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October 1999 - October 2007</w:t>
      </w:r>
      <w:r w:rsidR="00683BE0" w:rsidRPr="00D934B3">
        <w:rPr>
          <w:rStyle w:val="singlecolumnspanpaddedlinenth-child1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</w:t>
      </w:r>
    </w:p>
    <w:p w14:paraId="25A72AF3" w14:textId="53D0EDAF" w:rsidR="00D934B3" w:rsidRPr="00D934B3" w:rsidRDefault="00AE78C0" w:rsidP="00D934B3">
      <w:pPr>
        <w:pStyle w:val="spanpaddedline"/>
        <w:tabs>
          <w:tab w:val="right" w:pos="10286"/>
        </w:tabs>
        <w:spacing w:line="28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D934B3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>A variety of marketing roles with</w:t>
      </w:r>
      <w:r w:rsidR="00383E8B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>in</w:t>
      </w:r>
      <w:r w:rsidRPr="00D934B3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 xml:space="preserve"> Informa</w:t>
      </w:r>
      <w:r w:rsidR="008A0601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D934B3" w:rsidRPr="00D934B3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>a specialist service provider in Academic, Professional and Commercial Events and Training Sectors</w:t>
      </w:r>
      <w:r w:rsidR="00383E8B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 xml:space="preserve"> and Publishing</w:t>
      </w:r>
      <w:r w:rsidR="00D934B3">
        <w:rPr>
          <w:rStyle w:val="spanjobtitle"/>
          <w:rFonts w:asciiTheme="minorHAnsi" w:hAnsiTheme="minorHAnsi" w:cstheme="minorHAnsi"/>
          <w:b w:val="0"/>
          <w:bCs w:val="0"/>
          <w:sz w:val="22"/>
          <w:szCs w:val="22"/>
        </w:rPr>
        <w:t>. Roles included:</w:t>
      </w:r>
    </w:p>
    <w:p w14:paraId="041DD8DE" w14:textId="5A46748B" w:rsidR="00FC7208" w:rsidRDefault="00FC7208">
      <w:pPr>
        <w:pStyle w:val="spanpaddedline"/>
        <w:tabs>
          <w:tab w:val="right" w:pos="10286"/>
        </w:tabs>
        <w:spacing w:line="280" w:lineRule="atLeast"/>
        <w:rPr>
          <w:rStyle w:val="spanjobtitle"/>
          <w:rFonts w:asciiTheme="minorHAnsi" w:hAnsiTheme="minorHAnsi" w:cstheme="minorHAnsi"/>
        </w:rPr>
      </w:pPr>
    </w:p>
    <w:p w14:paraId="6BA84AAA" w14:textId="2042F8BD" w:rsidR="0077181C" w:rsidRPr="00DB224D" w:rsidRDefault="0077181C" w:rsidP="0077181C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  <w:r w:rsidRPr="00D74BC7">
        <w:rPr>
          <w:rStyle w:val="spanjobtitle"/>
          <w:rFonts w:asciiTheme="minorHAnsi" w:hAnsiTheme="minorHAnsi" w:cstheme="minorHAnsi"/>
          <w:color w:val="0070C0"/>
        </w:rPr>
        <w:t>Senior Marketing Manager</w:t>
      </w:r>
      <w:r w:rsidR="00793359">
        <w:rPr>
          <w:rStyle w:val="spanjobtitle"/>
          <w:rFonts w:asciiTheme="minorHAnsi" w:hAnsiTheme="minorHAnsi" w:cstheme="minorHAnsi"/>
          <w:color w:val="0070C0"/>
        </w:rPr>
        <w:t>,</w:t>
      </w:r>
      <w:r w:rsidRPr="00D74BC7">
        <w:rPr>
          <w:rStyle w:val="span"/>
          <w:rFonts w:asciiTheme="minorHAnsi" w:hAnsiTheme="minorHAnsi" w:cstheme="minorHAnsi"/>
          <w:color w:val="0070C0"/>
        </w:rPr>
        <w:t xml:space="preserve"> </w:t>
      </w:r>
      <w:r w:rsidRPr="00D74BC7">
        <w:rPr>
          <w:rStyle w:val="span"/>
          <w:rFonts w:asciiTheme="minorHAnsi" w:hAnsiTheme="minorHAnsi" w:cstheme="minorHAnsi"/>
          <w:b/>
          <w:bCs/>
          <w:color w:val="0070C0"/>
        </w:rPr>
        <w:t xml:space="preserve">Informa </w:t>
      </w:r>
      <w:r w:rsidR="00D74BC7">
        <w:rPr>
          <w:rStyle w:val="span"/>
          <w:rFonts w:asciiTheme="minorHAnsi" w:hAnsiTheme="minorHAnsi" w:cstheme="minorHAnsi"/>
          <w:b/>
          <w:bCs/>
          <w:color w:val="0070C0"/>
        </w:rPr>
        <w:t>Events ME</w:t>
      </w:r>
      <w:r w:rsidRPr="00AE78C0"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  <w:t>,</w:t>
      </w:r>
      <w:r w:rsidRPr="00DB224D">
        <w:rPr>
          <w:rStyle w:val="span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 xml:space="preserve">Dubai </w:t>
      </w:r>
      <w:r w:rsidRPr="00D934B3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  <w:sz w:val="28"/>
          <w:szCs w:val="28"/>
        </w:rPr>
        <w:t xml:space="preserve"> </w:t>
      </w:r>
      <w:r w:rsidRPr="00DB224D">
        <w:rPr>
          <w:rStyle w:val="span"/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Pr="00DB224D">
        <w:rPr>
          <w:rStyle w:val="span"/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="00D74BC7">
        <w:rPr>
          <w:rStyle w:val="span"/>
          <w:rFonts w:asciiTheme="minorHAnsi" w:hAnsiTheme="minorHAnsi" w:cstheme="minorHAnsi"/>
          <w:sz w:val="22"/>
          <w:szCs w:val="22"/>
        </w:rPr>
        <w:tab/>
      </w:r>
      <w:r w:rsidRPr="00DB224D"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November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6</w:t>
      </w:r>
      <w:r w:rsidRPr="00D934B3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to October 2007</w:t>
      </w:r>
      <w:r w:rsidRPr="00D934B3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</w:t>
      </w:r>
    </w:p>
    <w:p w14:paraId="32454C3A" w14:textId="77777777" w:rsidR="0077181C" w:rsidRPr="00DB224D" w:rsidRDefault="0077181C" w:rsidP="0077181C">
      <w:pPr>
        <w:pStyle w:val="documentulli"/>
        <w:numPr>
          <w:ilvl w:val="0"/>
          <w:numId w:val="7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B224D">
        <w:rPr>
          <w:rStyle w:val="span"/>
          <w:rFonts w:asciiTheme="minorHAnsi" w:hAnsiTheme="minorHAnsi" w:cstheme="minorHAnsi"/>
          <w:sz w:val="22"/>
          <w:szCs w:val="22"/>
        </w:rPr>
        <w:t>Developed strategic marketing plans to ensuring maximum returns for allocated events.</w:t>
      </w:r>
    </w:p>
    <w:p w14:paraId="278A1946" w14:textId="77777777" w:rsidR="0077181C" w:rsidRPr="00DB224D" w:rsidRDefault="0077181C" w:rsidP="0077181C">
      <w:pPr>
        <w:pStyle w:val="documentulli"/>
        <w:numPr>
          <w:ilvl w:val="0"/>
          <w:numId w:val="7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B224D">
        <w:rPr>
          <w:rStyle w:val="span"/>
          <w:rFonts w:asciiTheme="minorHAnsi" w:hAnsiTheme="minorHAnsi" w:cstheme="minorHAnsi"/>
          <w:sz w:val="22"/>
          <w:szCs w:val="22"/>
        </w:rPr>
        <w:t>Analysed and evaluated past events and devised measures towards optimising event success.</w:t>
      </w:r>
    </w:p>
    <w:p w14:paraId="77F861DA" w14:textId="77777777" w:rsidR="0077181C" w:rsidRPr="00DB224D" w:rsidRDefault="0077181C" w:rsidP="0077181C">
      <w:pPr>
        <w:pStyle w:val="documentulli"/>
        <w:numPr>
          <w:ilvl w:val="0"/>
          <w:numId w:val="7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B224D">
        <w:rPr>
          <w:rStyle w:val="span"/>
          <w:rFonts w:asciiTheme="minorHAnsi" w:hAnsiTheme="minorHAnsi" w:cstheme="minorHAnsi"/>
          <w:sz w:val="22"/>
          <w:szCs w:val="22"/>
        </w:rPr>
        <w:t>Worked with event producers and generated high quality marketing material suitable for all markets.</w:t>
      </w:r>
    </w:p>
    <w:p w14:paraId="0ECED6B8" w14:textId="77777777" w:rsidR="0077181C" w:rsidRDefault="0077181C" w:rsidP="0077181C">
      <w:pPr>
        <w:pStyle w:val="documentulli"/>
        <w:numPr>
          <w:ilvl w:val="0"/>
          <w:numId w:val="7"/>
        </w:numPr>
        <w:spacing w:line="280" w:lineRule="atLeast"/>
        <w:ind w:left="284" w:hanging="284"/>
        <w:rPr>
          <w:rStyle w:val="span"/>
          <w:rFonts w:asciiTheme="minorHAnsi" w:hAnsiTheme="minorHAnsi" w:cstheme="minorHAnsi"/>
          <w:sz w:val="22"/>
          <w:szCs w:val="22"/>
        </w:rPr>
      </w:pPr>
      <w:r w:rsidRPr="00DB224D">
        <w:rPr>
          <w:rStyle w:val="span"/>
          <w:rFonts w:asciiTheme="minorHAnsi" w:hAnsiTheme="minorHAnsi" w:cstheme="minorHAnsi"/>
          <w:sz w:val="22"/>
          <w:szCs w:val="22"/>
        </w:rPr>
        <w:t>Accountable for key account &amp; telesales management.</w:t>
      </w:r>
    </w:p>
    <w:p w14:paraId="07EE4129" w14:textId="77777777" w:rsidR="0077181C" w:rsidRDefault="0077181C">
      <w:pPr>
        <w:pStyle w:val="spanpaddedline"/>
        <w:tabs>
          <w:tab w:val="right" w:pos="10286"/>
        </w:tabs>
        <w:spacing w:line="280" w:lineRule="atLeast"/>
        <w:rPr>
          <w:rStyle w:val="spanjobtitle"/>
          <w:rFonts w:asciiTheme="minorHAnsi" w:hAnsiTheme="minorHAnsi" w:cstheme="minorHAnsi"/>
        </w:rPr>
      </w:pPr>
    </w:p>
    <w:p w14:paraId="58A8876D" w14:textId="444D38E3" w:rsidR="002A5848" w:rsidRPr="00D934B3" w:rsidRDefault="00683BE0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</w:rPr>
      </w:pPr>
      <w:r w:rsidRPr="00FC7208">
        <w:rPr>
          <w:rStyle w:val="spanjobtitle"/>
          <w:rFonts w:asciiTheme="minorHAnsi" w:hAnsiTheme="minorHAnsi" w:cstheme="minorHAnsi"/>
          <w:color w:val="0070C0"/>
        </w:rPr>
        <w:t>Senior Marketing Manager</w:t>
      </w:r>
      <w:r w:rsidR="00793359">
        <w:rPr>
          <w:rStyle w:val="spanjobtitle"/>
          <w:rFonts w:asciiTheme="minorHAnsi" w:hAnsiTheme="minorHAnsi" w:cstheme="minorHAnsi"/>
          <w:color w:val="0070C0"/>
        </w:rPr>
        <w:t>,</w:t>
      </w:r>
      <w:r w:rsidRPr="00FC7208">
        <w:rPr>
          <w:rFonts w:asciiTheme="minorHAnsi" w:hAnsiTheme="minorHAnsi" w:cstheme="minorHAnsi"/>
          <w:color w:val="0070C0"/>
        </w:rPr>
        <w:t xml:space="preserve"> </w:t>
      </w:r>
      <w:r w:rsidRPr="00FC7208">
        <w:rPr>
          <w:rStyle w:val="span"/>
          <w:rFonts w:asciiTheme="minorHAnsi" w:hAnsiTheme="minorHAnsi" w:cstheme="minorHAnsi"/>
          <w:b/>
          <w:bCs/>
          <w:color w:val="0070C0"/>
        </w:rPr>
        <w:t>Informa Professional</w:t>
      </w:r>
      <w:r w:rsidR="0063152B">
        <w:rPr>
          <w:rStyle w:val="span"/>
          <w:rFonts w:asciiTheme="minorHAnsi" w:hAnsiTheme="minorHAnsi" w:cstheme="minorHAnsi"/>
        </w:rPr>
        <w:t xml:space="preserve"> </w:t>
      </w:r>
      <w:r w:rsidR="00D934B3" w:rsidRPr="00FC7208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UK</w:t>
      </w:r>
      <w:r w:rsidR="00D934B3" w:rsidRPr="00FC7208">
        <w:rPr>
          <w:rStyle w:val="span"/>
          <w:rFonts w:asciiTheme="minorHAnsi" w:hAnsiTheme="minorHAnsi" w:cstheme="minorHAnsi"/>
          <w:b/>
          <w:bCs/>
        </w:rPr>
        <w:t xml:space="preserve"> </w:t>
      </w:r>
      <w:r w:rsidR="00D934B3" w:rsidRPr="00D934B3">
        <w:rPr>
          <w:rStyle w:val="span"/>
          <w:rFonts w:asciiTheme="minorHAnsi" w:hAnsiTheme="minorHAnsi" w:cstheme="minorHAnsi"/>
        </w:rPr>
        <w:t xml:space="preserve">                        </w:t>
      </w:r>
      <w:r w:rsidR="00FC7208">
        <w:rPr>
          <w:rStyle w:val="span"/>
          <w:rFonts w:asciiTheme="minorHAnsi" w:hAnsiTheme="minorHAnsi" w:cstheme="minorHAnsi"/>
        </w:rPr>
        <w:t xml:space="preserve">                  </w:t>
      </w:r>
      <w:r w:rsidR="0081723E">
        <w:rPr>
          <w:rStyle w:val="span"/>
          <w:rFonts w:asciiTheme="minorHAnsi" w:hAnsiTheme="minorHAnsi" w:cstheme="minorHAnsi"/>
        </w:rPr>
        <w:t xml:space="preserve"> </w:t>
      </w:r>
      <w:r w:rsidR="00D934B3"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April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5</w:t>
      </w:r>
      <w:r w:rsidR="00D934B3"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to November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6</w:t>
      </w:r>
    </w:p>
    <w:p w14:paraId="0B190794" w14:textId="1EC538BE" w:rsidR="002A5848" w:rsidRPr="00FC7208" w:rsidRDefault="00FC7208" w:rsidP="00D934B3">
      <w:pPr>
        <w:pStyle w:val="documentulli"/>
        <w:spacing w:line="280" w:lineRule="atLeast"/>
        <w:rPr>
          <w:rStyle w:val="span"/>
          <w:rFonts w:asciiTheme="minorHAnsi" w:hAnsiTheme="minorHAnsi" w:cstheme="minorHAnsi"/>
          <w:sz w:val="22"/>
          <w:szCs w:val="22"/>
        </w:rPr>
      </w:pPr>
      <w:r>
        <w:rPr>
          <w:rStyle w:val="span"/>
          <w:rFonts w:asciiTheme="minorHAnsi" w:hAnsiTheme="minorHAnsi" w:cstheme="minorHAnsi"/>
          <w:sz w:val="22"/>
          <w:szCs w:val="22"/>
        </w:rPr>
        <w:br/>
      </w:r>
      <w:r w:rsidR="00683BE0" w:rsidRPr="00FC7208">
        <w:rPr>
          <w:rStyle w:val="span"/>
          <w:rFonts w:asciiTheme="minorHAnsi" w:hAnsiTheme="minorHAnsi" w:cstheme="minorHAnsi"/>
          <w:b/>
          <w:bCs/>
          <w:color w:val="0070C0"/>
        </w:rPr>
        <w:t>Far East Marketing Manager, Informa Professional</w:t>
      </w:r>
      <w:r w:rsidRPr="00FC7208">
        <w:rPr>
          <w:rStyle w:val="span"/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83BE0" w:rsidRPr="00FC7208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</w:rPr>
        <w:t>Hong Kong &amp; Singapore</w:t>
      </w:r>
      <w:r w:rsidRPr="00FC7208">
        <w:rPr>
          <w:rStyle w:val="span"/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</w:t>
      </w:r>
      <w:r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November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3</w:t>
      </w:r>
      <w:r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to April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5</w:t>
      </w:r>
    </w:p>
    <w:p w14:paraId="7B36370F" w14:textId="77777777" w:rsidR="00FC7208" w:rsidRDefault="00FC7208" w:rsidP="00FC7208">
      <w:pPr>
        <w:pStyle w:val="spanpaddedline"/>
        <w:spacing w:line="280" w:lineRule="atLeast"/>
        <w:rPr>
          <w:rStyle w:val="spanjobtitle"/>
          <w:rFonts w:asciiTheme="minorHAnsi" w:hAnsiTheme="minorHAnsi" w:cstheme="minorHAnsi"/>
          <w:color w:val="0070C0"/>
        </w:rPr>
      </w:pPr>
    </w:p>
    <w:p w14:paraId="35A634CA" w14:textId="20CDF42D" w:rsidR="002A5848" w:rsidRPr="00FC7208" w:rsidRDefault="00683BE0" w:rsidP="00FC7208">
      <w:pPr>
        <w:pStyle w:val="spanpaddedline"/>
        <w:spacing w:line="280" w:lineRule="atLeast"/>
        <w:rPr>
          <w:rStyle w:val="span"/>
          <w:rFonts w:asciiTheme="minorHAnsi" w:hAnsiTheme="minorHAnsi" w:cstheme="minorHAnsi"/>
        </w:rPr>
      </w:pPr>
      <w:r w:rsidRPr="00FC7208">
        <w:rPr>
          <w:rStyle w:val="spanjobtitle"/>
          <w:rFonts w:asciiTheme="minorHAnsi" w:hAnsiTheme="minorHAnsi" w:cstheme="minorHAnsi"/>
          <w:color w:val="0070C0"/>
        </w:rPr>
        <w:t>Marketing Manager</w:t>
      </w:r>
      <w:r w:rsidRPr="00FC7208">
        <w:rPr>
          <w:rStyle w:val="span"/>
          <w:rFonts w:asciiTheme="minorHAnsi" w:hAnsiTheme="minorHAnsi" w:cstheme="minorHAnsi"/>
          <w:b/>
          <w:bCs/>
          <w:color w:val="0070C0"/>
        </w:rPr>
        <w:t>, Informa Professional</w:t>
      </w:r>
      <w:r w:rsidR="00FC7208">
        <w:rPr>
          <w:rStyle w:val="span"/>
          <w:rFonts w:asciiTheme="minorHAnsi" w:hAnsiTheme="minorHAnsi" w:cstheme="minorHAnsi"/>
          <w:sz w:val="22"/>
          <w:szCs w:val="22"/>
        </w:rPr>
        <w:t xml:space="preserve"> </w:t>
      </w:r>
      <w:r w:rsidR="00FC7208" w:rsidRPr="0063152B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  <w:sz w:val="22"/>
          <w:szCs w:val="22"/>
        </w:rPr>
        <w:t>UK</w:t>
      </w:r>
      <w:r w:rsidR="00FC7208"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</w:t>
      </w:r>
      <w:r w:rsid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           </w:t>
      </w:r>
      <w:r w:rsidR="004C186A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ab/>
      </w:r>
      <w:r w:rsidR="004C186A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ab/>
        <w:t xml:space="preserve">   </w:t>
      </w:r>
      <w:r w:rsid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                  </w:t>
      </w:r>
      <w:r w:rsidR="004C186A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April</w:t>
      </w:r>
      <w:r w:rsidR="00FC7208"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200</w:t>
      </w:r>
      <w:r w:rsidR="004C186A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2</w:t>
      </w:r>
      <w:r w:rsidR="00FC7208" w:rsidRPr="00FC7208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to November 200</w:t>
      </w:r>
      <w:r w:rsidR="004A40B0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3</w:t>
      </w:r>
    </w:p>
    <w:p w14:paraId="792186BF" w14:textId="17D9D397" w:rsidR="002A5848" w:rsidRPr="00FC7208" w:rsidRDefault="002A5848" w:rsidP="0081723E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</w:p>
    <w:p w14:paraId="163B3B76" w14:textId="3898A5EF" w:rsidR="002A5848" w:rsidRDefault="00683BE0">
      <w:pPr>
        <w:pStyle w:val="spanpaddedline"/>
        <w:tabs>
          <w:tab w:val="right" w:pos="10286"/>
        </w:tabs>
        <w:spacing w:line="280" w:lineRule="atLeast"/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r w:rsidRPr="0081723E">
        <w:rPr>
          <w:rStyle w:val="spanjobtitle"/>
          <w:rFonts w:asciiTheme="minorHAnsi" w:hAnsiTheme="minorHAnsi" w:cstheme="minorHAnsi"/>
          <w:color w:val="0070C0"/>
        </w:rPr>
        <w:t>Senior Marketing Executive</w:t>
      </w:r>
      <w:r w:rsidR="0081723E">
        <w:rPr>
          <w:rFonts w:asciiTheme="minorHAnsi" w:hAnsiTheme="minorHAnsi" w:cstheme="minorHAnsi"/>
          <w:b/>
          <w:bCs/>
          <w:color w:val="0070C0"/>
        </w:rPr>
        <w:t xml:space="preserve">, </w:t>
      </w:r>
      <w:r w:rsidRPr="0081723E">
        <w:rPr>
          <w:rStyle w:val="span"/>
          <w:rFonts w:asciiTheme="minorHAnsi" w:hAnsiTheme="minorHAnsi" w:cstheme="minorHAnsi"/>
          <w:b/>
          <w:bCs/>
          <w:color w:val="0070C0"/>
        </w:rPr>
        <w:t xml:space="preserve">Informa </w:t>
      </w:r>
      <w:r w:rsidR="004C186A">
        <w:rPr>
          <w:rStyle w:val="span"/>
          <w:rFonts w:asciiTheme="minorHAnsi" w:hAnsiTheme="minorHAnsi" w:cstheme="minorHAnsi"/>
          <w:b/>
          <w:bCs/>
          <w:color w:val="0070C0"/>
        </w:rPr>
        <w:t>Professional</w:t>
      </w:r>
      <w:r w:rsidRPr="0081723E">
        <w:rPr>
          <w:rStyle w:val="span"/>
          <w:rFonts w:asciiTheme="minorHAnsi" w:hAnsiTheme="minorHAnsi" w:cstheme="minorHAnsi"/>
          <w:b/>
          <w:bCs/>
          <w:color w:val="0070C0"/>
        </w:rPr>
        <w:t xml:space="preserve"> </w:t>
      </w:r>
      <w:r w:rsidR="0081723E" w:rsidRPr="0081723E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  <w:sz w:val="22"/>
          <w:szCs w:val="22"/>
        </w:rPr>
        <w:t xml:space="preserve">UK </w:t>
      </w:r>
      <w:r w:rsidR="0081723E">
        <w:rPr>
          <w:rStyle w:val="span"/>
          <w:rFonts w:asciiTheme="minorHAnsi" w:hAnsiTheme="minorHAnsi" w:cstheme="minorHAnsi"/>
          <w:sz w:val="22"/>
          <w:szCs w:val="22"/>
        </w:rPr>
        <w:t xml:space="preserve">                            </w:t>
      </w:r>
      <w:r w:rsidR="0081723E">
        <w:rPr>
          <w:rStyle w:val="span"/>
          <w:rFonts w:asciiTheme="minorHAnsi" w:hAnsiTheme="minorHAnsi" w:cstheme="minorHAnsi"/>
          <w:sz w:val="22"/>
          <w:szCs w:val="22"/>
        </w:rPr>
        <w:tab/>
      </w:r>
      <w:r w:rsidR="0081723E" w:rsidRPr="0081723E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October 1999 to April 2002</w:t>
      </w:r>
    </w:p>
    <w:p w14:paraId="53228795" w14:textId="77777777" w:rsidR="00E747A8" w:rsidRPr="00FC7208" w:rsidRDefault="00E747A8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</w:p>
    <w:p w14:paraId="0E376E98" w14:textId="6E18D97D" w:rsidR="00BB3EB8" w:rsidRDefault="0081723E" w:rsidP="0081723E">
      <w:pPr>
        <w:pStyle w:val="divdocumentsinglecolumn"/>
        <w:spacing w:before="120" w:line="280" w:lineRule="atLeast"/>
        <w:rPr>
          <w:rStyle w:val="span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E72DE6">
        <w:rPr>
          <w:rStyle w:val="span"/>
          <w:rFonts w:asciiTheme="minorHAnsi" w:hAnsiTheme="minorHAnsi" w:cstheme="minorHAnsi"/>
          <w:b/>
          <w:bCs/>
          <w:color w:val="002060"/>
          <w:sz w:val="28"/>
          <w:szCs w:val="28"/>
        </w:rPr>
        <w:t>Early Career Roles</w:t>
      </w:r>
    </w:p>
    <w:p w14:paraId="2AC8B9C4" w14:textId="5CD6E0C3" w:rsidR="002A5848" w:rsidRPr="00FC7208" w:rsidRDefault="00BB3EB8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  <w:r>
        <w:rPr>
          <w:rStyle w:val="spanjobtitle"/>
          <w:rFonts w:asciiTheme="minorHAnsi" w:hAnsiTheme="minorHAnsi" w:cstheme="minorHAnsi"/>
          <w:color w:val="0070C0"/>
        </w:rPr>
        <w:t>C</w:t>
      </w:r>
      <w:r w:rsidR="00683BE0" w:rsidRPr="0081723E">
        <w:rPr>
          <w:rStyle w:val="spanjobtitle"/>
          <w:rFonts w:asciiTheme="minorHAnsi" w:hAnsiTheme="minorHAnsi" w:cstheme="minorHAnsi"/>
          <w:color w:val="0070C0"/>
        </w:rPr>
        <w:t>ustomer Service Advisor</w:t>
      </w:r>
      <w:r w:rsidR="0081723E" w:rsidRPr="0081723E">
        <w:rPr>
          <w:rFonts w:asciiTheme="minorHAnsi" w:hAnsiTheme="minorHAnsi" w:cstheme="minorHAnsi"/>
          <w:color w:val="0070C0"/>
        </w:rPr>
        <w:t>,</w:t>
      </w:r>
      <w:r w:rsidR="0081723E" w:rsidRPr="0081723E">
        <w:rPr>
          <w:rFonts w:asciiTheme="minorHAnsi" w:hAnsiTheme="minorHAnsi" w:cstheme="minorHAnsi"/>
          <w:b/>
          <w:bCs/>
          <w:color w:val="0070C0"/>
        </w:rPr>
        <w:t xml:space="preserve"> </w:t>
      </w:r>
      <w:r w:rsidR="00683BE0" w:rsidRPr="0081723E">
        <w:rPr>
          <w:rStyle w:val="span"/>
          <w:rFonts w:asciiTheme="minorHAnsi" w:hAnsiTheme="minorHAnsi" w:cstheme="minorHAnsi"/>
          <w:b/>
          <w:bCs/>
          <w:color w:val="0070C0"/>
        </w:rPr>
        <w:t>Yorkshire Electricity</w:t>
      </w:r>
      <w:r w:rsidR="00683BE0" w:rsidRPr="0081723E">
        <w:rPr>
          <w:rStyle w:val="span"/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81723E" w:rsidRPr="0081723E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  <w:sz w:val="22"/>
          <w:szCs w:val="22"/>
        </w:rPr>
        <w:t xml:space="preserve">UK </w:t>
      </w:r>
      <w:r w:rsidR="0081723E">
        <w:rPr>
          <w:rStyle w:val="span"/>
          <w:rFonts w:asciiTheme="minorHAnsi" w:hAnsiTheme="minorHAnsi" w:cstheme="minorHAnsi"/>
          <w:sz w:val="22"/>
          <w:szCs w:val="22"/>
        </w:rPr>
        <w:tab/>
      </w:r>
      <w:r w:rsidR="0081723E" w:rsidRPr="0081723E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October 1998 to October 1999</w:t>
      </w:r>
    </w:p>
    <w:p w14:paraId="089720E2" w14:textId="3E97F351" w:rsidR="002A5848" w:rsidRDefault="00BB3EB8">
      <w:pPr>
        <w:pStyle w:val="spanpaddedline"/>
        <w:tabs>
          <w:tab w:val="right" w:pos="10286"/>
        </w:tabs>
        <w:spacing w:line="280" w:lineRule="atLeast"/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r>
        <w:rPr>
          <w:rStyle w:val="spanjobtitle"/>
          <w:rFonts w:asciiTheme="minorHAnsi" w:hAnsiTheme="minorHAnsi" w:cstheme="minorHAnsi"/>
          <w:color w:val="0070C0"/>
        </w:rPr>
        <w:br/>
      </w:r>
      <w:r w:rsidR="00683BE0" w:rsidRPr="0081723E">
        <w:rPr>
          <w:rStyle w:val="spanjobtitle"/>
          <w:rFonts w:asciiTheme="minorHAnsi" w:hAnsiTheme="minorHAnsi" w:cstheme="minorHAnsi"/>
          <w:color w:val="0070C0"/>
        </w:rPr>
        <w:t xml:space="preserve">Administrative Sales </w:t>
      </w:r>
      <w:r w:rsidR="0081723E">
        <w:rPr>
          <w:rStyle w:val="spanjobtitle"/>
          <w:rFonts w:asciiTheme="minorHAnsi" w:hAnsiTheme="minorHAnsi" w:cstheme="minorHAnsi"/>
          <w:color w:val="0070C0"/>
        </w:rPr>
        <w:t xml:space="preserve">&amp; </w:t>
      </w:r>
      <w:r w:rsidR="00683BE0" w:rsidRPr="0081723E">
        <w:rPr>
          <w:rStyle w:val="spanjobtitle"/>
          <w:rFonts w:asciiTheme="minorHAnsi" w:hAnsiTheme="minorHAnsi" w:cstheme="minorHAnsi"/>
          <w:color w:val="0070C0"/>
        </w:rPr>
        <w:t>Advertising Assistant</w:t>
      </w:r>
      <w:r w:rsidR="0081723E" w:rsidRPr="0081723E">
        <w:rPr>
          <w:rFonts w:asciiTheme="minorHAnsi" w:hAnsiTheme="minorHAnsi" w:cstheme="minorHAnsi"/>
          <w:color w:val="0070C0"/>
        </w:rPr>
        <w:t xml:space="preserve">, </w:t>
      </w:r>
      <w:r w:rsidR="00683BE0" w:rsidRPr="0081723E">
        <w:rPr>
          <w:rStyle w:val="span"/>
          <w:rFonts w:asciiTheme="minorHAnsi" w:hAnsiTheme="minorHAnsi" w:cstheme="minorHAnsi"/>
          <w:b/>
          <w:bCs/>
          <w:color w:val="0070C0"/>
        </w:rPr>
        <w:t>Nottingham Post Group</w:t>
      </w:r>
      <w:r w:rsidR="0081723E" w:rsidRPr="0081723E">
        <w:rPr>
          <w:rStyle w:val="span"/>
          <w:rFonts w:asciiTheme="minorHAnsi" w:hAnsiTheme="minorHAnsi" w:cstheme="minorHAnsi"/>
          <w:color w:val="0070C0"/>
        </w:rPr>
        <w:t xml:space="preserve"> </w:t>
      </w:r>
      <w:r w:rsidR="0081723E" w:rsidRPr="0081723E">
        <w:rPr>
          <w:rStyle w:val="span"/>
          <w:rFonts w:asciiTheme="minorHAnsi" w:hAnsiTheme="minorHAnsi" w:cstheme="minorHAnsi"/>
          <w:b/>
          <w:bCs/>
          <w:i/>
          <w:iCs/>
          <w:color w:val="7F7F7F" w:themeColor="text1" w:themeTint="80"/>
          <w:sz w:val="22"/>
          <w:szCs w:val="22"/>
        </w:rPr>
        <w:t>UK</w:t>
      </w:r>
      <w:r w:rsidR="00683BE0">
        <w:rPr>
          <w:rStyle w:val="span"/>
        </w:rPr>
        <w:t xml:space="preserve"> </w:t>
      </w:r>
      <w:r w:rsidR="0081723E" w:rsidRPr="0081723E">
        <w:rPr>
          <w:rStyle w:val="spa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October 1997 to September 1998</w:t>
      </w:r>
    </w:p>
    <w:p w14:paraId="665E3AE6" w14:textId="77777777" w:rsidR="00E747A8" w:rsidRPr="0081723E" w:rsidRDefault="00E747A8">
      <w:pPr>
        <w:pStyle w:val="spanpaddedline"/>
        <w:tabs>
          <w:tab w:val="right" w:pos="10286"/>
        </w:tabs>
        <w:spacing w:line="280" w:lineRule="atLeast"/>
        <w:rPr>
          <w:rFonts w:asciiTheme="minorHAnsi" w:hAnsiTheme="minorHAnsi" w:cstheme="minorHAnsi"/>
          <w:sz w:val="22"/>
          <w:szCs w:val="22"/>
        </w:rPr>
      </w:pPr>
    </w:p>
    <w:p w14:paraId="28D545F6" w14:textId="77777777" w:rsidR="002A5848" w:rsidRPr="00E72DE6" w:rsidRDefault="00683BE0">
      <w:pPr>
        <w:pStyle w:val="divdocumentdivsectiontitle"/>
        <w:spacing w:before="160" w:after="60"/>
        <w:rPr>
          <w:rFonts w:asciiTheme="minorHAnsi" w:hAnsiTheme="minorHAnsi" w:cstheme="minorHAnsi"/>
          <w:b/>
          <w:bCs/>
          <w:color w:val="002060"/>
        </w:rPr>
      </w:pPr>
      <w:r w:rsidRPr="00E72DE6">
        <w:rPr>
          <w:rFonts w:asciiTheme="minorHAnsi" w:hAnsiTheme="minorHAnsi" w:cstheme="minorHAnsi"/>
          <w:b/>
          <w:bCs/>
          <w:color w:val="002060"/>
        </w:rPr>
        <w:t>Skills</w:t>
      </w:r>
    </w:p>
    <w:p w14:paraId="08361690" w14:textId="77777777" w:rsidR="008F032A" w:rsidRDefault="008F032A" w:rsidP="00E72DE6">
      <w:pPr>
        <w:pStyle w:val="documentulli"/>
        <w:spacing w:line="280" w:lineRule="atLeast"/>
        <w:rPr>
          <w:rFonts w:asciiTheme="minorHAnsi" w:hAnsiTheme="minorHAnsi" w:cstheme="minorHAnsi"/>
          <w:b/>
          <w:bCs/>
          <w:color w:val="0070C0"/>
          <w:sz w:val="22"/>
          <w:szCs w:val="22"/>
        </w:rPr>
        <w:sectPr w:rsidR="008F032A" w:rsidSect="007F160A">
          <w:footerReference w:type="even" r:id="rId15"/>
          <w:footerReference w:type="default" r:id="rId16"/>
          <w:pgSz w:w="11906" w:h="16838"/>
          <w:pgMar w:top="600" w:right="800" w:bottom="600" w:left="800" w:header="720" w:footer="0" w:gutter="0"/>
          <w:cols w:space="720"/>
          <w:docGrid w:linePitch="326"/>
        </w:sectPr>
      </w:pPr>
    </w:p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98"/>
        <w:gridCol w:w="5198"/>
      </w:tblGrid>
      <w:tr w:rsidR="002A5848" w:rsidRPr="0081723E" w14:paraId="7F240AA4" w14:textId="77777777">
        <w:trPr>
          <w:tblCellSpacing w:w="15" w:type="dxa"/>
        </w:trPr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C5DD9" w14:textId="5996C5FB" w:rsidR="00F61A65" w:rsidRPr="007F160A" w:rsidRDefault="00F61A65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7F160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Professional:</w:t>
            </w:r>
          </w:p>
          <w:p w14:paraId="746B7D9D" w14:textId="37A22F65" w:rsidR="002A5848" w:rsidRDefault="00683BE0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1723E">
              <w:rPr>
                <w:rFonts w:asciiTheme="minorHAnsi" w:hAnsiTheme="minorHAnsi" w:cstheme="minorHAnsi"/>
                <w:sz w:val="22"/>
                <w:szCs w:val="22"/>
              </w:rPr>
              <w:t xml:space="preserve">Internet </w:t>
            </w:r>
            <w:r w:rsidR="00F61A65">
              <w:rPr>
                <w:rFonts w:asciiTheme="minorHAnsi" w:hAnsiTheme="minorHAnsi" w:cstheme="minorHAnsi"/>
                <w:sz w:val="22"/>
                <w:szCs w:val="22"/>
              </w:rPr>
              <w:t xml:space="preserve">Operations: Social Media: </w:t>
            </w:r>
            <w:r w:rsidRPr="0081723E">
              <w:rPr>
                <w:rFonts w:asciiTheme="minorHAnsi" w:hAnsiTheme="minorHAnsi" w:cstheme="minorHAnsi"/>
                <w:sz w:val="22"/>
                <w:szCs w:val="22"/>
              </w:rPr>
              <w:t>MS Office Applications</w:t>
            </w:r>
          </w:p>
          <w:p w14:paraId="66A31011" w14:textId="0BD4E1E7" w:rsidR="00F61A65" w:rsidRDefault="00F61A65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Negotiations</w:t>
            </w:r>
          </w:p>
          <w:p w14:paraId="401FCB02" w14:textId="5093F29C" w:rsidR="00F61A65" w:rsidRDefault="00F61A65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Promotions &amp; PR</w:t>
            </w:r>
          </w:p>
          <w:p w14:paraId="415DA9E1" w14:textId="2F028136" w:rsidR="00F61A65" w:rsidRDefault="004A40B0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Partnership Management </w:t>
            </w:r>
          </w:p>
          <w:p w14:paraId="3957DA70" w14:textId="013EBBEF" w:rsidR="00F61A65" w:rsidRDefault="004A40B0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Strategic </w:t>
            </w:r>
            <w:r w:rsidR="00F61A65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  <w:p w14:paraId="5EBC783E" w14:textId="5D719A76" w:rsidR="001D5CF3" w:rsidRDefault="001D5CF3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Budget Management </w:t>
            </w:r>
          </w:p>
          <w:p w14:paraId="145FF124" w14:textId="27D4BB35" w:rsidR="00F61A65" w:rsidRPr="001D5CF3" w:rsidRDefault="00F61A65" w:rsidP="001D5CF3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F160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Personal:</w:t>
            </w:r>
          </w:p>
          <w:p w14:paraId="3841CDCA" w14:textId="76CA8300" w:rsidR="00F61A65" w:rsidRDefault="00F61A65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Verbal, Written and Presentational Communications </w:t>
            </w:r>
          </w:p>
          <w:p w14:paraId="629ADB1E" w14:textId="77777777" w:rsidR="00F61A65" w:rsidRDefault="00F61A65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Building Relationships</w:t>
            </w:r>
          </w:p>
          <w:p w14:paraId="3ACC87CB" w14:textId="39C09BF8" w:rsidR="00F61A65" w:rsidRDefault="001D5CF3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Building </w:t>
            </w:r>
          </w:p>
          <w:p w14:paraId="2D2C4E83" w14:textId="58B8A4D2" w:rsidR="00E747A8" w:rsidRDefault="00E747A8" w:rsidP="00E72DE6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Organizational skills </w:t>
            </w:r>
          </w:p>
          <w:p w14:paraId="18E9A943" w14:textId="4806668A" w:rsidR="00D05AE2" w:rsidRPr="0081723E" w:rsidRDefault="00D05AE2" w:rsidP="00E747A8">
            <w:pPr>
              <w:pStyle w:val="documentulli"/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Developing people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570F4056" w14:textId="77777777" w:rsidR="002A5848" w:rsidRPr="0081723E" w:rsidRDefault="002A5848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803865F" w14:textId="77777777" w:rsidR="008F032A" w:rsidRDefault="008F032A">
      <w:pPr>
        <w:pStyle w:val="divdocumentdivsectiontitle"/>
        <w:spacing w:before="160" w:after="60"/>
        <w:rPr>
          <w:rFonts w:asciiTheme="minorHAnsi" w:hAnsiTheme="minorHAnsi" w:cstheme="minorHAnsi"/>
          <w:b/>
          <w:bCs/>
          <w:color w:val="002060"/>
        </w:rPr>
        <w:sectPr w:rsidR="008F032A" w:rsidSect="008F032A">
          <w:type w:val="continuous"/>
          <w:pgSz w:w="11906" w:h="16838"/>
          <w:pgMar w:top="600" w:right="800" w:bottom="600" w:left="800" w:header="720" w:footer="0" w:gutter="0"/>
          <w:cols w:num="2" w:space="720"/>
          <w:docGrid w:linePitch="326"/>
        </w:sectPr>
      </w:pPr>
    </w:p>
    <w:p w14:paraId="24B928E5" w14:textId="1E0C46C4" w:rsidR="002A5848" w:rsidRPr="00E72DE6" w:rsidRDefault="00683BE0">
      <w:pPr>
        <w:pStyle w:val="divdocumentdivsectiontitle"/>
        <w:spacing w:before="160" w:after="60"/>
        <w:rPr>
          <w:rFonts w:asciiTheme="minorHAnsi" w:hAnsiTheme="minorHAnsi" w:cstheme="minorHAnsi"/>
          <w:b/>
          <w:bCs/>
          <w:color w:val="002060"/>
        </w:rPr>
      </w:pPr>
      <w:r w:rsidRPr="00E72DE6">
        <w:rPr>
          <w:rFonts w:asciiTheme="minorHAnsi" w:hAnsiTheme="minorHAnsi" w:cstheme="minorHAnsi"/>
          <w:b/>
          <w:bCs/>
          <w:color w:val="002060"/>
        </w:rPr>
        <w:t>Education</w:t>
      </w:r>
      <w:r w:rsidR="00E72DE6" w:rsidRPr="00E72DE6">
        <w:rPr>
          <w:rFonts w:asciiTheme="minorHAnsi" w:hAnsiTheme="minorHAnsi" w:cstheme="minorHAnsi"/>
          <w:b/>
          <w:bCs/>
          <w:color w:val="002060"/>
        </w:rPr>
        <w:t xml:space="preserve"> &amp; Qualifications</w:t>
      </w:r>
    </w:p>
    <w:p w14:paraId="12E9BC71" w14:textId="19459BED" w:rsidR="00E72DE6" w:rsidRDefault="00E72DE6" w:rsidP="00E72DE6">
      <w:pPr>
        <w:rPr>
          <w:rFonts w:asciiTheme="minorHAnsi" w:hAnsiTheme="minorHAnsi" w:cstheme="minorHAnsi"/>
          <w:bCs/>
          <w:sz w:val="22"/>
          <w:szCs w:val="22"/>
        </w:rPr>
      </w:pPr>
      <w:r w:rsidRPr="00E72DE6">
        <w:rPr>
          <w:rFonts w:asciiTheme="minorHAnsi" w:hAnsiTheme="minorHAnsi" w:cstheme="minorHAnsi"/>
          <w:b/>
          <w:bCs/>
          <w:color w:val="0070C0"/>
          <w:sz w:val="22"/>
          <w:szCs w:val="22"/>
        </w:rPr>
        <w:t>Online Marketing</w:t>
      </w:r>
      <w:r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E72DE6">
        <w:rPr>
          <w:rFonts w:asciiTheme="minorHAnsi" w:hAnsiTheme="minorHAnsi" w:cstheme="minorHAnsi"/>
          <w:bCs/>
          <w:sz w:val="22"/>
          <w:szCs w:val="22"/>
        </w:rPr>
        <w:t>The Shaw Academy</w:t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</w:r>
      <w:r w:rsidRPr="00E72DE6">
        <w:rPr>
          <w:rFonts w:asciiTheme="minorHAnsi" w:hAnsiTheme="minorHAnsi" w:cstheme="minorHAnsi"/>
          <w:bCs/>
          <w:sz w:val="22"/>
          <w:szCs w:val="22"/>
        </w:rPr>
        <w:tab/>
        <w:t xml:space="preserve">       </w:t>
      </w:r>
      <w:r w:rsidRPr="00E72DE6">
        <w:rPr>
          <w:rFonts w:asciiTheme="minorHAnsi" w:hAnsiTheme="minorHAnsi" w:cstheme="minorHAnsi"/>
          <w:b/>
          <w:color w:val="7F7F7F" w:themeColor="text1" w:themeTint="80"/>
          <w:sz w:val="22"/>
          <w:szCs w:val="22"/>
        </w:rPr>
        <w:t xml:space="preserve">Completed </w:t>
      </w:r>
      <w:r w:rsidR="004A40B0">
        <w:rPr>
          <w:rFonts w:asciiTheme="minorHAnsi" w:hAnsiTheme="minorHAnsi" w:cstheme="minorHAnsi"/>
          <w:b/>
          <w:color w:val="7F7F7F" w:themeColor="text1" w:themeTint="80"/>
          <w:sz w:val="22"/>
          <w:szCs w:val="22"/>
        </w:rPr>
        <w:t>2008</w:t>
      </w:r>
    </w:p>
    <w:p w14:paraId="695D6FE5" w14:textId="77777777" w:rsidR="007F160A" w:rsidRPr="007F160A" w:rsidRDefault="007F160A" w:rsidP="00E72DE6">
      <w:pPr>
        <w:rPr>
          <w:rFonts w:asciiTheme="minorHAnsi" w:hAnsiTheme="minorHAnsi" w:cstheme="minorHAnsi"/>
          <w:bCs/>
          <w:sz w:val="22"/>
          <w:szCs w:val="22"/>
        </w:rPr>
      </w:pPr>
    </w:p>
    <w:p w14:paraId="2BEEE59D" w14:textId="5ECA5C72" w:rsidR="00E72DE6" w:rsidRPr="00E72DE6" w:rsidRDefault="00E72DE6" w:rsidP="00E72DE6">
      <w:pPr>
        <w:rPr>
          <w:rFonts w:asciiTheme="minorHAnsi" w:hAnsiTheme="minorHAnsi" w:cstheme="minorHAnsi"/>
          <w:sz w:val="22"/>
          <w:szCs w:val="22"/>
        </w:rPr>
      </w:pPr>
      <w:r w:rsidRPr="00E72DE6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Bachelor’s degree in Product Design, Innovation and Marketing </w:t>
      </w:r>
      <w:r w:rsidRPr="00E72DE6">
        <w:rPr>
          <w:rFonts w:asciiTheme="minorHAnsi" w:hAnsiTheme="minorHAnsi" w:cstheme="minorHAnsi"/>
          <w:b/>
          <w:color w:val="7F7F7F" w:themeColor="text1" w:themeTint="80"/>
          <w:sz w:val="22"/>
          <w:szCs w:val="22"/>
        </w:rPr>
        <w:t>GPA: 2:1</w:t>
      </w:r>
      <w:r w:rsidRPr="00E72D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E72DE6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Sep</w:t>
      </w:r>
      <w: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tember</w:t>
      </w:r>
      <w:r w:rsidRPr="00E72DE6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1994 – Jun</w:t>
      </w:r>
      <w: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e</w:t>
      </w:r>
      <w:r w:rsidRPr="00E72DE6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 xml:space="preserve"> 1997</w:t>
      </w:r>
    </w:p>
    <w:p w14:paraId="0C6E0B76" w14:textId="06EB721C" w:rsidR="002A5848" w:rsidRPr="00E72DE6" w:rsidRDefault="00E72DE6" w:rsidP="00E72DE6">
      <w:pPr>
        <w:pStyle w:val="divdocumentsinglecolumn"/>
        <w:tabs>
          <w:tab w:val="right" w:pos="10286"/>
        </w:tabs>
        <w:spacing w:line="280" w:lineRule="atLeast"/>
        <w:rPr>
          <w:rFonts w:asciiTheme="minorHAnsi" w:hAnsiTheme="minorHAnsi" w:cstheme="minorHAnsi"/>
          <w:b/>
          <w:sz w:val="22"/>
          <w:szCs w:val="22"/>
        </w:rPr>
      </w:pPr>
      <w:r w:rsidRPr="00E72DE6">
        <w:rPr>
          <w:rFonts w:asciiTheme="minorHAnsi" w:hAnsiTheme="minorHAnsi" w:cstheme="minorHAnsi"/>
          <w:b/>
          <w:sz w:val="22"/>
          <w:szCs w:val="22"/>
        </w:rPr>
        <w:t>University of Derby, Derby, UK</w:t>
      </w:r>
      <w:r w:rsidRPr="00E72DE6">
        <w:rPr>
          <w:rFonts w:asciiTheme="minorHAnsi" w:hAnsiTheme="minorHAnsi" w:cstheme="minorHAnsi"/>
          <w:b/>
          <w:sz w:val="21"/>
          <w:szCs w:val="21"/>
        </w:rPr>
        <w:tab/>
      </w:r>
      <w:r w:rsidRPr="00E72DE6">
        <w:rPr>
          <w:rFonts w:ascii="Arial" w:hAnsi="Arial" w:cs="Tahoma"/>
          <w:b/>
          <w:sz w:val="21"/>
          <w:szCs w:val="21"/>
        </w:rPr>
        <w:tab/>
      </w:r>
    </w:p>
    <w:sectPr w:rsidR="002A5848" w:rsidRPr="00E72DE6" w:rsidSect="008F032A">
      <w:type w:val="continuous"/>
      <w:pgSz w:w="11906" w:h="16838"/>
      <w:pgMar w:top="600" w:right="800" w:bottom="600" w:left="8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7680" w14:textId="77777777" w:rsidR="00E20BC7" w:rsidRDefault="00E20BC7" w:rsidP="007F160A">
      <w:r>
        <w:separator/>
      </w:r>
    </w:p>
  </w:endnote>
  <w:endnote w:type="continuationSeparator" w:id="0">
    <w:p w14:paraId="6AAF3DC4" w14:textId="77777777" w:rsidR="00E20BC7" w:rsidRDefault="00E20BC7" w:rsidP="007F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9320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BBE66B" w14:textId="62EE6995" w:rsidR="007F160A" w:rsidRDefault="007F160A" w:rsidP="00350E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C4DE79" w14:textId="77777777" w:rsidR="007F160A" w:rsidRDefault="007F160A" w:rsidP="007F16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8944128"/>
      <w:docPartObj>
        <w:docPartGallery w:val="Page Numbers (Bottom of Page)"/>
        <w:docPartUnique/>
      </w:docPartObj>
    </w:sdtPr>
    <w:sdtEndPr>
      <w:rPr>
        <w:rStyle w:val="PageNumber"/>
        <w:rFonts w:asciiTheme="minorHAnsi" w:hAnsiTheme="minorHAnsi" w:cstheme="minorHAnsi"/>
        <w:sz w:val="20"/>
        <w:szCs w:val="20"/>
      </w:rPr>
    </w:sdtEndPr>
    <w:sdtContent>
      <w:p w14:paraId="33F135D9" w14:textId="4F284398" w:rsidR="007F160A" w:rsidRPr="007F160A" w:rsidRDefault="007F160A" w:rsidP="00350ECA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0"/>
            <w:szCs w:val="20"/>
          </w:rPr>
        </w:pPr>
        <w:r w:rsidRPr="007F160A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begin"/>
        </w:r>
        <w:r w:rsidRPr="007F160A">
          <w:rPr>
            <w:rStyle w:val="PageNumber"/>
            <w:rFonts w:asciiTheme="minorHAnsi" w:hAnsiTheme="minorHAnsi" w:cstheme="minorHAnsi"/>
            <w:sz w:val="20"/>
            <w:szCs w:val="20"/>
          </w:rPr>
          <w:instrText xml:space="preserve"> PAGE </w:instrText>
        </w:r>
        <w:r w:rsidRPr="007F160A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separate"/>
        </w:r>
        <w:r w:rsidRPr="007F160A">
          <w:rPr>
            <w:rStyle w:val="PageNumber"/>
            <w:rFonts w:asciiTheme="minorHAnsi" w:hAnsiTheme="minorHAnsi" w:cstheme="minorHAnsi"/>
            <w:noProof/>
            <w:sz w:val="20"/>
            <w:szCs w:val="20"/>
          </w:rPr>
          <w:t>1</w:t>
        </w:r>
        <w:r w:rsidRPr="007F160A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  <w:p w14:paraId="281F7102" w14:textId="77777777" w:rsidR="007F160A" w:rsidRDefault="007F160A" w:rsidP="007F160A">
    <w:pPr>
      <w:pStyle w:val="Footer"/>
      <w:ind w:right="360"/>
      <w:rPr>
        <w:rFonts w:asciiTheme="minorHAnsi" w:hAnsiTheme="minorHAnsi" w:cstheme="minorHAnsi"/>
        <w:b/>
        <w:bCs/>
        <w:sz w:val="20"/>
        <w:szCs w:val="20"/>
      </w:rPr>
    </w:pPr>
  </w:p>
  <w:p w14:paraId="31A6020B" w14:textId="49E1C109" w:rsidR="007F160A" w:rsidRPr="007F160A" w:rsidRDefault="007F160A" w:rsidP="007F160A">
    <w:pPr>
      <w:pStyle w:val="Footer"/>
      <w:ind w:right="360"/>
      <w:jc w:val="center"/>
      <w:rPr>
        <w:rFonts w:asciiTheme="minorHAnsi" w:hAnsiTheme="minorHAnsi" w:cstheme="minorHAnsi"/>
        <w:b/>
        <w:bCs/>
        <w:sz w:val="20"/>
        <w:szCs w:val="20"/>
      </w:rPr>
    </w:pPr>
    <w:r w:rsidRPr="007F160A">
      <w:rPr>
        <w:rFonts w:asciiTheme="minorHAnsi" w:hAnsiTheme="minorHAnsi" w:cstheme="minorHAnsi"/>
        <w:b/>
        <w:bCs/>
        <w:sz w:val="20"/>
        <w:szCs w:val="20"/>
      </w:rPr>
      <w:t>Beverley Beattie CV 202</w:t>
    </w:r>
    <w:r w:rsidR="00B84298">
      <w:rPr>
        <w:rFonts w:asciiTheme="minorHAnsi" w:hAnsiTheme="minorHAnsi" w:cstheme="minorHAnsi"/>
        <w:b/>
        <w:bCs/>
        <w:sz w:val="20"/>
        <w:szCs w:val="20"/>
      </w:rPr>
      <w:t>2</w:t>
    </w:r>
  </w:p>
  <w:p w14:paraId="3C00A8FD" w14:textId="77777777" w:rsidR="007F160A" w:rsidRDefault="007F1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41B1" w14:textId="77777777" w:rsidR="00E20BC7" w:rsidRDefault="00E20BC7" w:rsidP="007F160A">
      <w:r>
        <w:separator/>
      </w:r>
    </w:p>
  </w:footnote>
  <w:footnote w:type="continuationSeparator" w:id="0">
    <w:p w14:paraId="1A0BC152" w14:textId="77777777" w:rsidR="00E20BC7" w:rsidRDefault="00E20BC7" w:rsidP="007F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75pt;height:3.7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E318A6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AE5220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3C78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26D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A9E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3CEE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348A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A8D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9CA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7749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F1CA9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8D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A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7EBB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60C7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F22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007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BC87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8387E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C9C4D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184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7AD2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088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EEF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F4D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D06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D4C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2EA38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CECE6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9ADC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70E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923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2EEE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0A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DC4E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1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2DEBE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81BEE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BAC7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3CA3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B434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4C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8020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6EC7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C25B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29899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86C46D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EC66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80FD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6CC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3A0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08E0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A00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A0A21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1254A7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E6B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088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CEC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3424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946E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960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BAF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790E5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34668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8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EE8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46F6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7A66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7C26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4D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1C5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5E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56708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C2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E63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AC27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66BB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A64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54ED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144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96C9B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86F62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3CF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8A3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722E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BECD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5006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2E9B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47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AACF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893C2F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304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03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D89A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B01D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366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438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88D4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6E044E0"/>
    <w:multiLevelType w:val="hybridMultilevel"/>
    <w:tmpl w:val="EFA2CA6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5B3C61F3"/>
    <w:multiLevelType w:val="hybridMultilevel"/>
    <w:tmpl w:val="05668AA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819351116">
    <w:abstractNumId w:val="0"/>
  </w:num>
  <w:num w:numId="2" w16cid:durableId="1806199028">
    <w:abstractNumId w:val="1"/>
  </w:num>
  <w:num w:numId="3" w16cid:durableId="912860117">
    <w:abstractNumId w:val="2"/>
  </w:num>
  <w:num w:numId="4" w16cid:durableId="1950812005">
    <w:abstractNumId w:val="3"/>
  </w:num>
  <w:num w:numId="5" w16cid:durableId="314918757">
    <w:abstractNumId w:val="4"/>
  </w:num>
  <w:num w:numId="6" w16cid:durableId="1708875575">
    <w:abstractNumId w:val="5"/>
  </w:num>
  <w:num w:numId="7" w16cid:durableId="162278526">
    <w:abstractNumId w:val="6"/>
  </w:num>
  <w:num w:numId="8" w16cid:durableId="1844389513">
    <w:abstractNumId w:val="7"/>
  </w:num>
  <w:num w:numId="9" w16cid:durableId="655495927">
    <w:abstractNumId w:val="8"/>
  </w:num>
  <w:num w:numId="10" w16cid:durableId="2000496957">
    <w:abstractNumId w:val="9"/>
  </w:num>
  <w:num w:numId="11" w16cid:durableId="1291326605">
    <w:abstractNumId w:val="10"/>
  </w:num>
  <w:num w:numId="12" w16cid:durableId="1460687122">
    <w:abstractNumId w:val="12"/>
  </w:num>
  <w:num w:numId="13" w16cid:durableId="1556816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48"/>
    <w:rsid w:val="00051818"/>
    <w:rsid w:val="00171133"/>
    <w:rsid w:val="001B0DDC"/>
    <w:rsid w:val="001C7AD7"/>
    <w:rsid w:val="001D5CF3"/>
    <w:rsid w:val="001E7F16"/>
    <w:rsid w:val="002241DE"/>
    <w:rsid w:val="00287191"/>
    <w:rsid w:val="002A5351"/>
    <w:rsid w:val="002A5848"/>
    <w:rsid w:val="002E70A3"/>
    <w:rsid w:val="00383E8B"/>
    <w:rsid w:val="00383FD6"/>
    <w:rsid w:val="004A40B0"/>
    <w:rsid w:val="004C186A"/>
    <w:rsid w:val="004E6B74"/>
    <w:rsid w:val="00530F39"/>
    <w:rsid w:val="0059394C"/>
    <w:rsid w:val="005C267D"/>
    <w:rsid w:val="005C5206"/>
    <w:rsid w:val="005F5BB0"/>
    <w:rsid w:val="00601E3F"/>
    <w:rsid w:val="0063152B"/>
    <w:rsid w:val="00683BE0"/>
    <w:rsid w:val="006B2736"/>
    <w:rsid w:val="00736821"/>
    <w:rsid w:val="0077181C"/>
    <w:rsid w:val="00782EEB"/>
    <w:rsid w:val="00793359"/>
    <w:rsid w:val="007A5EA2"/>
    <w:rsid w:val="007F160A"/>
    <w:rsid w:val="0081723E"/>
    <w:rsid w:val="008514D1"/>
    <w:rsid w:val="00854658"/>
    <w:rsid w:val="008A0601"/>
    <w:rsid w:val="008B473C"/>
    <w:rsid w:val="008F032A"/>
    <w:rsid w:val="00951373"/>
    <w:rsid w:val="00991C5B"/>
    <w:rsid w:val="009B2356"/>
    <w:rsid w:val="009C0126"/>
    <w:rsid w:val="009F10E5"/>
    <w:rsid w:val="00A61C55"/>
    <w:rsid w:val="00A6753F"/>
    <w:rsid w:val="00AE78C0"/>
    <w:rsid w:val="00B3254F"/>
    <w:rsid w:val="00B758A8"/>
    <w:rsid w:val="00B84298"/>
    <w:rsid w:val="00BB3EB8"/>
    <w:rsid w:val="00BB5376"/>
    <w:rsid w:val="00C0652E"/>
    <w:rsid w:val="00C45314"/>
    <w:rsid w:val="00C459C5"/>
    <w:rsid w:val="00D05AE2"/>
    <w:rsid w:val="00D2032A"/>
    <w:rsid w:val="00D631B0"/>
    <w:rsid w:val="00D74BC7"/>
    <w:rsid w:val="00D934B3"/>
    <w:rsid w:val="00DB224D"/>
    <w:rsid w:val="00DD3114"/>
    <w:rsid w:val="00DD4A2F"/>
    <w:rsid w:val="00E20BC7"/>
    <w:rsid w:val="00E346A7"/>
    <w:rsid w:val="00E72DE6"/>
    <w:rsid w:val="00E747A8"/>
    <w:rsid w:val="00E96030"/>
    <w:rsid w:val="00EA6FA8"/>
    <w:rsid w:val="00EC24AF"/>
    <w:rsid w:val="00EE7D5A"/>
    <w:rsid w:val="00F57E85"/>
    <w:rsid w:val="00F61A65"/>
    <w:rsid w:val="00F81B9E"/>
    <w:rsid w:val="00FC7208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B2D9"/>
  <w15:docId w15:val="{49390BFB-B252-4842-8A7D-4F085520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prflSection">
    <w:name w:val="div_document_prflSection"/>
    <w:basedOn w:val="Normal"/>
  </w:style>
  <w:style w:type="paragraph" w:customStyle="1" w:styleId="prflWrapper">
    <w:name w:val="prflWrapper"/>
    <w:basedOn w:val="Normal"/>
  </w:style>
  <w:style w:type="paragraph" w:customStyle="1" w:styleId="div">
    <w:name w:val="div"/>
    <w:basedOn w:val="Normal"/>
  </w:style>
  <w:style w:type="paragraph" w:customStyle="1" w:styleId="divdocumentdivname">
    <w:name w:val="div_document_div_name"/>
    <w:basedOn w:val="Normal"/>
    <w:rPr>
      <w:color w:val="009BCC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caps/>
      <w:sz w:val="24"/>
      <w:szCs w:val="24"/>
      <w:bdr w:val="none" w:sz="0" w:space="0" w:color="auto"/>
      <w:vertAlign w:val="baseline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zipsuffix">
    <w:name w:val="document_address_iconRow_iconTxt_zipsuffix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table" w:customStyle="1" w:styleId="documentaddress">
    <w:name w:val="document_address"/>
    <w:basedOn w:val="TableNormal"/>
    <w:tblPr/>
  </w:style>
  <w:style w:type="table" w:customStyle="1" w:styleId="divdocumentprflSectiontable">
    <w:name w:val="div_document_prflSection_table"/>
    <w:basedOn w:val="TableNormal"/>
    <w:tblPr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9BCC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styleId="Hyperlink">
    <w:name w:val="Hyperlink"/>
    <w:basedOn w:val="DefaultParagraphFont"/>
    <w:uiPriority w:val="99"/>
    <w:unhideWhenUsed/>
    <w:rsid w:val="00A61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70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F1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6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1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60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F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kedin.com/in/bevbeatti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v.beattie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C8B02-6531-474D-81DF-9A5C24EB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Beverley Beattie</vt:lpstr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Beverley Beattie</dc:title>
  <cp:lastModifiedBy>Bev Beattie</cp:lastModifiedBy>
  <cp:revision>2</cp:revision>
  <cp:lastPrinted>2021-07-03T13:51:00Z</cp:lastPrinted>
  <dcterms:created xsi:type="dcterms:W3CDTF">2022-06-01T07:22:00Z</dcterms:created>
  <dcterms:modified xsi:type="dcterms:W3CDTF">2022-06-01T07:22:00Z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a3682c57-9aaa-4af7-81cd-182a5cad1619</vt:lpwstr>
  </property>
  <property fmtid="{D5CDD505-2E9C-101B-9397-08002B2CF9AE}" pid="3" name="x1ye=0">
    <vt:lpwstr>OG0AAB+LCAAAAAAABAAUm0V2rVAUBQdEA7cm7u70cHcLjP6/307Cg5N79q7KCgiCYTBEiwTD0BjGoAiOsALGiDCOCyjLkiG874XV34Rs0MTybfgOzdWrtk4neD2PwWJnCmSySimo6WjWGJxElH8dgDkvteIBFoKY0sHjfW2CHgI1jtZcETTuQqG5JCoL4aT+d7U2nAK+u8k1brFY9RRCUw1NeJjneA4SlDsM9np1o+l4DS6SX7VTESbx+fiPm8Z</vt:lpwstr>
  </property>
  <property fmtid="{D5CDD505-2E9C-101B-9397-08002B2CF9AE}" pid="4" name="x1ye=1">
    <vt:lpwstr>05cUJn1MGVfMbxirR4y786hPjzQTpa3xrzGFNWOeSScTvH9yaif+SftOMU544HYTIR+6Js9FYY/PN6CiEXpsoTqWvJMVvKlASO1M/Q2DIq7nx7FckPdDi6aWP2iKkyISz2kKEwXOfA8zardJbIHmZH/r+jbONoMPf+JpkLjrXXWgfXTFJTEGDfYNU1vXZ2dVONcI9f54k1bQdGTt73TFUElpGf845FznFBIp/LD/xuM6qGKm5tsMJ53W0Zkn1qV</vt:lpwstr>
  </property>
  <property fmtid="{D5CDD505-2E9C-101B-9397-08002B2CF9AE}" pid="5" name="x1ye=10">
    <vt:lpwstr>SQ7Ov4srzY0xytKQP42b2nqnZr9dERAj2pU7zPZQUWaCkFghmYY9FKqyMuAUbHfED2NwqHBl9F95e9g/gHTXOHrJmZ+TBboBywWqrBIQILvknTT70JRB0eBfjZY0mLR4cpy8UlavMVYdJtGn45XFBSaTxKMd0c6EC0BKTtJp72Z44IqX16BBHXPbkNKPh5tY+/JlyLv8ux+oTQPLP3AQa5qKWIhRLEq5xnxfhvX68qP2XhG4vw4DtbXRaJteFsu</vt:lpwstr>
  </property>
  <property fmtid="{D5CDD505-2E9C-101B-9397-08002B2CF9AE}" pid="6" name="x1ye=100">
    <vt:lpwstr>BpRq/9FCFSHXx7X8e7tPUr3gQSIin7XB37B78BG7uJfYeHt8fDpVfNQvxmEMLCLlkN/iVk3nOCtXwplRQX/v4GHygY0CJW2548fu6ZU/Ib0V14UIy1XgSa9kbB+SD7lH0g91RPHmmCmipopfy87D4tJSTtm317qOY2wWcRKMzTzu+6Wecp+yiXlgTtqV70P3n3zKhf0COgF3vH70bc5ganH0wrdv+FMHg364YbEeG/r2dE8wmDQ57sLkJFB8OfZ</vt:lpwstr>
  </property>
  <property fmtid="{D5CDD505-2E9C-101B-9397-08002B2CF9AE}" pid="7" name="x1ye=101">
    <vt:lpwstr>87ryJCo+MAniNzQFZyYcOkzba5y9M+SxZb49VipjRjDqAGI+INP5oQjGAbdxMN3xPnMp+2D5NYt9354a0w+ZWuQ0WkPFahWXB/2XZCGOV3gVbxPWm12luRvhGHcXA+jsDkmAK3JVJNxzYY54W124sjdllkZTnspk2mvy5L48ZuuoAqDKguRm4NUW2+uTDnJm7h2QD0PeXY2BTSBpKLSjP2Ueplwp6Kwduf3UuqB1dTBNRA7VB2fworFfpadMAQw</vt:lpwstr>
  </property>
  <property fmtid="{D5CDD505-2E9C-101B-9397-08002B2CF9AE}" pid="8" name="x1ye=102">
    <vt:lpwstr>akOW7LWjUcTy5ZgR42irTeTBznKzs0rfOZXuOMQcVG9ZZelou/lhOthTNAe+c2bKzsmfV+L9ttHT8BKMumHsA+6u3HOvspXOYuH7J6aFN7Py/pBmXGndfxD7qg6e0AwA9Ru7X8MBozosNA/ix2vc+8KZ2cEjySzjczQacbObgUXhmP4LJDMPkN50WGFRK2VEZf/nFjP83MEVFdBd3gtE6C8wZmZg8Fb5oICbOaXxucwzcv5JVI0YgNDtRBnmZkR</vt:lpwstr>
  </property>
  <property fmtid="{D5CDD505-2E9C-101B-9397-08002B2CF9AE}" pid="9" name="x1ye=103">
    <vt:lpwstr>GfUW3tpDHxNCwSHFRWrVRc/tirgVpzVpnDsS2k5LGSnAaoYJB2cP44mtZvDbRinuT149gDjXb7nNeTErleyb9yq5YJi73Vo754xpUnGGTQBk4HjamEDNwP9/VTXwsWwCqxYCsbSlLjzhdxv6u2zaKhm9OaKK7i6fYXzNy1pwsvOiVJ7BjBxQEL87DeqCe2yn15givoYJ2dlKzK0cAC7JitG2jaBEtBpUfDiWa4z3WDVZrQ9WmdyW99ldmaCePih</vt:lpwstr>
  </property>
  <property fmtid="{D5CDD505-2E9C-101B-9397-08002B2CF9AE}" pid="10" name="x1ye=104">
    <vt:lpwstr>k8ETX9q4Ar8+odZvMJPIOPkORxYU10RWWBIpsSRqBixHZihpmWV+RjAPvoEghzvhhe08BwRZOloQWh3SzA1mj4Jj6hbatUAepGQ5uritxTcTNobcgTzi2Fp+jVT0SgLJxg5XDNbv96F4ceTuk3A6gpCFIkj8Wg2hgwmcWphJo3P9Mxy2iwj350l3Vx7mJEJBESE4e79H60P/Biv/GAISKkKOBvowsxEHHPvoP9qAx3EPRE8IxlFYquHkTxU3fy8</vt:lpwstr>
  </property>
  <property fmtid="{D5CDD505-2E9C-101B-9397-08002B2CF9AE}" pid="11" name="x1ye=105">
    <vt:lpwstr>j/JnrByU0+vh8d5PftzM/fZQmsts/PN4ImhW5ZzRKBLj89Lah331DkFCitF8FbsPzzVLJ4Crm4g6AolaFSbnBlr+8CIuR6FPTOLU3vR57j9rItWrxCyx//9XkMRHpZLLjA5WBFqORZG0T1chMXXniuV+7SqfSHNWhlHf8ql0VzTtp6jjnZ2wblKd9NaadE7gEc4sFvZDj6IfTl02TQrKcnz0PpzHpqU8pJ9ATuAvfvkPTgYt9ibPZUT1r9LOqsj</vt:lpwstr>
  </property>
  <property fmtid="{D5CDD505-2E9C-101B-9397-08002B2CF9AE}" pid="12" name="x1ye=106">
    <vt:lpwstr>k7UQVfDoC2AS7iPu3PDjx+YrE901DAqZDFylsitpfmEVa5zRaGFFUBWa69U89fL0VKa5fHaZnDhXGLujAZgoVSzPWgR5rkr/Z13zClQQmofoWJorn3GxQOBdm3eDYnhEC9zMT8qWCotUvG76O2SUj8NGHC+0l6So8b/FP9Cm50o/tNHl/g5Ewo2keytpVALKbZEL1J+pHNm6QvLTiLG2LJpy2uxjHYJxIbKozSUFny8aIf1mazc5k7A6qaIgTSd</vt:lpwstr>
  </property>
  <property fmtid="{D5CDD505-2E9C-101B-9397-08002B2CF9AE}" pid="13" name="x1ye=107">
    <vt:lpwstr>63w0aiIqvvd3TJXIsrPkwSgpwTdEfUprrX3vrbbfmK7vzDwoDuC9Wrn+ntduqE0WaRfGcIMk+raxb/TvLDU5mxIAMJ0lB9qO2cEZlQVrasmWH2Cv0Mvq6r+6h/Q4wUNpFmGc8Q925QfGrWxCGEUi+6Av9wnH7CqptyzcEGMgghHQqGUKjT0efByMP8ojERJoDjsXvSYdNIYYjLXo1SUYV6L0Pl1hPo1sPjOfH83X8pcVB4mBP1F6W0EJ50jHvkJ</vt:lpwstr>
  </property>
  <property fmtid="{D5CDD505-2E9C-101B-9397-08002B2CF9AE}" pid="14" name="x1ye=108">
    <vt:lpwstr>Te/zU2Cq+aUlp+eEb3+przlHqpnQu+mAzsRrmG1qXwqKn1VGOdFMoM5zxomLtGUx7FMWHtlEXih1fQtyh9B04eQx7kO1EnKie5mjxqHX30bjP/AnsyxRgX2gQJF+7kTauKD0C+ILuQ2nJHoxeC2Uo5dl68tG6UbfEM22hy4btB2e7dLslaE2cZiXtp7bvbIeOJyUKcI71V4mwkZuWH90boNGz0knmohMHPOMpJ/IHDIMuy9cfPosFClQFzt8608</vt:lpwstr>
  </property>
  <property fmtid="{D5CDD505-2E9C-101B-9397-08002B2CF9AE}" pid="15" name="x1ye=109">
    <vt:lpwstr>CTrU2+fd5TPMTHvJpKiKYEmBwfMaHY6GFrYEc3Yax4kNQZSENZGFgySsBD0+eUegF7bDm1XT38op2u/eFVe/ratM2ydHOu3J6/upjcVXcsaRnWx/td+hYXQ1UrPyopYT1CSk7qh09gW45U3rk85muTf09RjJ/y3cJxJSLdZAN9jjS1w6+zW1KkriYsNNsbTw/clGjKx/RFNxOJGYePDPe0LHZUn+ovrDm+rOHxufn+KqRV+vpW1WStEyJJko2KA</vt:lpwstr>
  </property>
  <property fmtid="{D5CDD505-2E9C-101B-9397-08002B2CF9AE}" pid="16" name="x1ye=11">
    <vt:lpwstr>IDIbbjbDuc8Hh8tREvZLJhppgQx6LuTe+FfiVWuKM3PJeJCwR74B0YFZ7roE+166Y1RHcfP56uVoWovWBLJx+r4EmUg8lkHTxZ/DxkQE+Fv298Ux2yh4QQKverW6uuv+jKh5PXbkcMGf2WkckC3p1ShKx6M74v3T82jILB0GO2kNnQSTKdttBk0bjzo/dWHFBokyY9Z7lqmGMjlJlKku58FkvAentC7+HGQt1HpterVG4xq/x6d9LC29BE0x2Z3</vt:lpwstr>
  </property>
  <property fmtid="{D5CDD505-2E9C-101B-9397-08002B2CF9AE}" pid="17" name="x1ye=110">
    <vt:lpwstr>rUgqEcpUGMhHUvQsYro2OliWrTtGLudj4XD0Bd1iP5I6IHd+rvT2IDMql3gek9fGog5JZIOHtfVu+9J7/9BTmTPdozkVX2mGZJyYbiRb28sWoV0lPwTnV4/krT61N3WckAbveCykBTC9lvlSvlWcBp0Ctc46wbj7yqjLE8rS+QrqFl+IPc/e/YGP+N6QAkJHfx+JVwsPPfv//98mODOG0AAA==</vt:lpwstr>
  </property>
  <property fmtid="{D5CDD505-2E9C-101B-9397-08002B2CF9AE}" pid="18" name="x1ye=12">
    <vt:lpwstr>92hZoceecuWWXWE0uyMPX3Btfm2/1sMkcNhZXIiyCHUEbLZsRbIeKzJA1drVr+erA5zj0/17AWIb5Ot+MawgHkZWTNCWzl5nEfHOemKTAFsdB+x4sbmxEazA6txuMGtkdUuqxYPysL8F1Ion11Yj//BWZAGq+9i5BZxVMQp8RNVZzuU2lusNO6RCovpHZ1Y6qyQK5FJP7RvIB72VfTcxt9uewBXY1uRJyabECkvf5XOpKKNDz6SOKwxuSq+nw3d</vt:lpwstr>
  </property>
  <property fmtid="{D5CDD505-2E9C-101B-9397-08002B2CF9AE}" pid="19" name="x1ye=13">
    <vt:lpwstr>PE3/wkvSg3Iq+NyLqn5Rh28Ha8m5sT8sZVBrDiwZYojLTqMBEfEzjV3g0jR+e+0LD01Se5J9F5NUwbQuefiiWl3FYwsBfABrIr/m3hd5kI/qrXByWlJX/a93rhLpNYDt2DZM3t2JMWouP30kYSws/K5N82A7c3H4HoZ2uD7cfQJflxfbJbYUOzOUdwlvnjJJQQXn+2o8zcVL2BkDjtghXbkWpfIcBPY2BCllruU7/Y0gWXk0C1eFJ4oKvv+DmTy</vt:lpwstr>
  </property>
  <property fmtid="{D5CDD505-2E9C-101B-9397-08002B2CF9AE}" pid="20" name="x1ye=14">
    <vt:lpwstr>i7AeYS/owFMNMZzad3llFOjcHAEfujk5frZvneQVplmh9RCMGCS6Sn9Hvwg7pf4etQ/VtwaSEs6X5/wN2sV5hiCTSDUzkSvmEXPcRsah43BN2aFeG7ru8CkzpT+nv8Slwc/loB2Xmh8xRKpZLNmFPU5lvzNV8mBvMeN8jzyiIYfFL5UnosMjTi9PNYEBHQQf7AJBAt7Vqb6e+Ku7v9A2n+LAtZbkoEFDKzKBfGH+cm9z3cBX9A2ClJ/UIoPGgu3</vt:lpwstr>
  </property>
  <property fmtid="{D5CDD505-2E9C-101B-9397-08002B2CF9AE}" pid="21" name="x1ye=15">
    <vt:lpwstr>SMFpEryUOnzifs8+uGY+L1aktTO+aujq1tBAAjhpihYfhwgjAtAuUG0opxlimll3KVzrRTWUxf+4qP9wY+akDdUFy9f4Hq6k0Fp81908178DFUtbtDuYAXLYTRnBjW9mt1apEgFpvEuK2CrUQMMVwjMOjYeCTI7krH5ix6J2TfkGdQCO6+X2oN5aQxjIqGRqOA37q+1BVFZ8vA60F3DO6cPqtuPKGK0ZMAw6FLyna+K9AzkOma/VEZV5ADt9+Ao</vt:lpwstr>
  </property>
  <property fmtid="{D5CDD505-2E9C-101B-9397-08002B2CF9AE}" pid="22" name="x1ye=16">
    <vt:lpwstr>cJGT8mQp9VuPS6tizr/znKrnW+IM+u7KuFgunFiapqM/NBnnlSQ7pV67aud2KrbEtFVl7oa+P1HxNqzy7M95wmss/ShPC6NkWhjxhvc60FtxvQW2SHXA9DbiVHd4RY9Vli5MMGiHdVZKRgfKOz1+xz9Co9BXbh5xKB4x3p5c7sXXi8g0LJJpVkf2anKSbwJjFkcN4YgUDHAZEcInb81rB+1ZIazCNY1VGbl1Q1IM+nvdmNI/1Sl25wcgfwTS/Tn</vt:lpwstr>
  </property>
  <property fmtid="{D5CDD505-2E9C-101B-9397-08002B2CF9AE}" pid="23" name="x1ye=17">
    <vt:lpwstr>TE/GIWZ6H03w0JL3mDznZGmUA2FJwhe5gcbkdsr/HWZEWjF3LX3OSg8SBvMp5m8IqumEyYPzWTfQFuXRRbSHz+kKexAYGh8NEYw5OJw0uO2bn/qYr27C8kzHdJAPShhNLc4KRi4QiPYg2WgT3cWDs3/1bqih+Zch5xEmShsh4BSmeIofv5qLCfr+pb8TnQbK4zmqOg0vvNfvJTHYw+Fs6aNgpoaiJeHK7IGMJ7Gw6mAZQ6cfxitKVot30OavaYJ</vt:lpwstr>
  </property>
  <property fmtid="{D5CDD505-2E9C-101B-9397-08002B2CF9AE}" pid="24" name="x1ye=18">
    <vt:lpwstr>XbA312EkkahFblbn0EiAK+yNSBQ2YDk+0/8O6uYAVso0IRSPTNA6lhwfaTEs69OSm1JM7FWerw3ih1JMRtnxwGgbyuwPre0+i8GnREBZa9mDoBtnUEGRX5qppowctueaeZDD1vM0hxumlDW2RG7GWIlfBz9d9o/tbWhKKUVcuzuELWEnQ7EHTEKlMj0GqJiSD//bO7uiqydmcUsiZ0hGyLPEBAiZGhbF1czdzuGqTbHBRWynWjXHHrBrv3YsAhU</vt:lpwstr>
  </property>
  <property fmtid="{D5CDD505-2E9C-101B-9397-08002B2CF9AE}" pid="25" name="x1ye=19">
    <vt:lpwstr>ho00qLn4sFDjczYqoxYffzfYJi0xfAk+8w9dQObIVnubTzGmhfo3S/SSjItWXSYzV5yZIFus46WjSyCG3dJZvbfX2ijfo9k2VISvdFFMQo8IfNlQrqGppbXwMDgdfbZLSNwjQFWwVeoPqdS9e/Jkcyo1gZ5wgLtGQd0wgo+i1MorgqogL4VB5eo7gbh2/Wa8uY6iBRBV0yUwCcvjBzSYZUemxozL9/ZLZy4AIwgevDgRW/klgawi/H0uKc5RyLf</vt:lpwstr>
  </property>
  <property fmtid="{D5CDD505-2E9C-101B-9397-08002B2CF9AE}" pid="26" name="x1ye=2">
    <vt:lpwstr>++GF96LTGXIEMgDhcvLok2S5UHyRavuHfW25NpYxyE+g4jUgDd3Si2dESaR+l/smB4sPvHQ17puQZFPLtBF6dXUC9zHfhlKb4GemCTqvXKexCZrfaDIy0Ee1WU8gwg4rXbxjCZndjRThum638rXY+qDbXtH0bIKIWiAlkroREYSeWJbrbDy/ExKRZM0189PGAVJjouXCVD2x6DZIv4uRfrXEPc3yq2Bo+TAKrK1QG4AcR4HvFfLtJs0gW8gG6+s</vt:lpwstr>
  </property>
  <property fmtid="{D5CDD505-2E9C-101B-9397-08002B2CF9AE}" pid="27" name="x1ye=20">
    <vt:lpwstr>UFgZJpImEsGnj5/eTFmxC0Kp4dSnAUOlwg/1dpVt5mwtsfejczW9T8I3RdghdCRemQNHQ2hCv/PcJnj3pLvqK+mEIPCcD/Ux/4hgL2jkQ0yGz0HImTWI5X9DHwNfmXZ4YHP79vuxcbYAVT3fPHH0KdA992rzKDwQPaQoa7em35e1/Cofy4qVEqWd2x79xX4y92Eq7N7eopTByDP6q7aQnf2pxiDa89+UKuT5K5SmZoKRpmWoB16dHxzxKXEjP0m</vt:lpwstr>
  </property>
  <property fmtid="{D5CDD505-2E9C-101B-9397-08002B2CF9AE}" pid="28" name="x1ye=21">
    <vt:lpwstr>ARPNPtDdtVu3wYqeEozZ0PnkJOAxv/F0FYmD9tqwVj+55BhMSzmixTie6sX4/K4I3XulQjkgnjXE62CEFCSA3sKTPFw2gu9F0ziv+BAw8Od0mRBzylWAJQ4ewrxC5DBJnOhj8c1ST/RutduHtpctZiCBb1inPCaajxhuAliLLLwcy0LDcD6y/ROUO6CebKSCuP8d2m4+DSD7DPDeEAkaLh0S8BCjff82SlJagwrnG8M+buvSy37UdM/i8qJ+4IA</vt:lpwstr>
  </property>
  <property fmtid="{D5CDD505-2E9C-101B-9397-08002B2CF9AE}" pid="29" name="x1ye=22">
    <vt:lpwstr>E1Q9Dwt8SdFPXsn3sbvjb1B4dTwVvhcYMqWIfiXo0JrZfAmMm0K+Nns1keEKkgr1wOHvRlSi7EKBuduxOWYfT+PusXzBJ4YbpP9NCELp/rkn+RiEtchOObWsxi8FQmnDN8Bllt7aP2zSfNXSDk7wjbuqqv8+zoLgOx2bXkRm7+vTXfUZl9kM1+iylKTnq0XBhMOXQnMKlwkhnfw2QIWotmvBljTvT6fZr51u3PWTxRquKN2cSPw27CQVilY4Lqx</vt:lpwstr>
  </property>
  <property fmtid="{D5CDD505-2E9C-101B-9397-08002B2CF9AE}" pid="30" name="x1ye=23">
    <vt:lpwstr>DV/iY9xfRgiVqVP31Tn/DPtLap6ZvNbfxw84d3i9OktqUPnBrkroix8P82o9tiV46JhJA3jEQ5mRgEQuc1udCRZMxvl9qtZ606v6V3jI+OVbhzDV/kmZ9dbSfci5Tw4W8eGBeDVzl/4aHjoZZ5+kpwPJIb8YZSxhBGs2WYVagoKSEKa++qzFrI0S05ku+wPKO7Lrmw+SdNKrN68pTRWo6w4azXbdvDVF2F8HIe2HdaqEH0c4/2F/mkSBgx/LMet</vt:lpwstr>
  </property>
  <property fmtid="{D5CDD505-2E9C-101B-9397-08002B2CF9AE}" pid="31" name="x1ye=24">
    <vt:lpwstr>JRhDGi7oqX2lCDZDTS+dAogz5kcLY7QUfDzg+tXvz9BOeYAacX6D63eEzbcMDliVY9shYIwXXfMXHsNP/Llz/vq/sLEjU7aMUVZWgvWQ4wKDDw+KOLs4ZuKPmW95GZ/9l4hP29mMCOZhxC7h+Uq3whllEZrYIkJfwIRtZCHU3hVwzRWD7G4dT54whkBOn/DjKyn7oX7uvoRELEKHJBI55FLuKFMwBb5005/nV+HJsOI7cQG3sA2jPl9YKm9+vIK</vt:lpwstr>
  </property>
  <property fmtid="{D5CDD505-2E9C-101B-9397-08002B2CF9AE}" pid="32" name="x1ye=25">
    <vt:lpwstr>zg135x1/c3t5QgKjfQilibZe8DkTjJ4a5kQNkqLt79xX7Z30LWXE/p8XKLXjW6557JweYwU+GBvqlwex9PZuAepDT4D1nTEMbMEC/jcWMg+ktTC3mhRDOLYwflh0MGXJMrlPWzIKS9dYCVk+bhI47242BxBOfuY4PQk7xCulD4AOxXb+NNhoAz7UW/MNyBRLmp8p0V5TwOG//Njg0wAWFBHBoDxa/NjBZSezTjYWIChBCxYnbW6nXk0OU8grXGs</vt:lpwstr>
  </property>
  <property fmtid="{D5CDD505-2E9C-101B-9397-08002B2CF9AE}" pid="33" name="x1ye=26">
    <vt:lpwstr>aowfpNrXucQAyomM1hA4r4FbtvYvQRzyXXkQ9XUZgTUXke5+0R31Tb4CzUDDqkGBAbYg1s+wi3kpyMwDY832lSIY4zuUdcv1w/H4BfIy41x5EKf140/hzV4otX9gM8rBJk1Ri30JAqk0WlY+Uf9NDKbotTzW8U96f0J9oHPhUwTe1VyzIQBUnw9M99fnfcr8BRYhPmIRe5i1q+ueDtDmXYsZwmvpJNv/xr/ZHdCZJ/TuHp2J5pf8j9iEzmZo7x/</vt:lpwstr>
  </property>
  <property fmtid="{D5CDD505-2E9C-101B-9397-08002B2CF9AE}" pid="34" name="x1ye=27">
    <vt:lpwstr>NyX4iJdAHJfG56wTo/T+nRWdcB3Q4FxPhLoGQXFxeXNxmIQYWd9gCqNy9jFpryxSM8i25T0/sPKs2zoXOQCkZSHVQCxrupMyeyw/buSItIJXL4JjMUfO+Yh1xRvuGgysLqdIuW6vSLsUkltQQgC9bgMR3tm8tcbWghj3fs6Kc0/2sD4KAbR2ox6yelhxqPKdTvZDdWS4Qbb6edq4tOqvZljFRF8bnv6TYq9wAVa23Qlocd1RB7exQSMHDBxB8ga</vt:lpwstr>
  </property>
  <property fmtid="{D5CDD505-2E9C-101B-9397-08002B2CF9AE}" pid="35" name="x1ye=28">
    <vt:lpwstr>CT2PgzCppN+AkVVxB4sFvKMQfngP3AgaMeNR0KMMWRsuEfk3siNF5wBn9GMJkibmvXN5dLbn+1O0U9rBnggWTO97hNX6HkPkYOr1C4c+NTMqdkzsAtH8QKPvHZHyphX3dwZ+I4CkkNORUmaGIh+xJXMXOh7+moH9TX33NsPEPjI5JISRfqznJPscUzOJlUi6XMp0QS00/d1wx2XOrvENjbqzfh2VtF427fqcc/dS8dXBgEg4GP05NZj8PYaARkX</vt:lpwstr>
  </property>
  <property fmtid="{D5CDD505-2E9C-101B-9397-08002B2CF9AE}" pid="36" name="x1ye=29">
    <vt:lpwstr>lR9L5NlCNfy6+pIkbkGk2Zd96knqGcQuw4tRw71FulyNeUU2gf88N+lJdtTpDlIg1aqY7uHJIbw3b3Qy3yRof/zK7jGaQBFAzZG+LrfYIU371r+TUNfFK76J/8eTYszzFycS/P7YR6kd5FXN44v9/fPrr9SxMJSLV950G3LhItdwDvPqvsCAIlvsosllR+KWCuh57lKg7wBYFfP+9tPlbDX2UYkCqsjup+/J0rbASYbJsxnnG6qZeNOBIbD5KMm</vt:lpwstr>
  </property>
  <property fmtid="{D5CDD505-2E9C-101B-9397-08002B2CF9AE}" pid="37" name="x1ye=3">
    <vt:lpwstr>/ARV5NM0REva2vLEKmOhNZ4u2ZhlSh0E4AsWvHTVFm4kXWhLQNEDJnB9lHdeCwz63TM1oH+rLYpOYpIr9JZo1CN8M6zkiZS7vpWI6TkCZbc9mawIRJ5WfqJpVNMOv3NBLfVKD4QVRTLznGOSOILQRa0Mlokb+99SvCR5A1CB8hDcj6PAewTzhHmrof5ikD5JQh1uZtvd6RvCezd1uyPhcCrwQnBSNY3Z3tvMwaJG1MMWp4flPBKuss0Bf4toRQA</vt:lpwstr>
  </property>
  <property fmtid="{D5CDD505-2E9C-101B-9397-08002B2CF9AE}" pid="38" name="x1ye=30">
    <vt:lpwstr>J4LLxzRpfakqAQpa0zsX0LKU1DZ7zcinPy+F+Scin9zLjR8yWqNx+40h+FwHhsDSL7FJoVeiL8ae62kA1Y66RX5ND0/ei3RLBpfYK5UkwTKB85HGPlD+lvI4SjYhLPdKIc35UkRd2LFgbeGAr6YKn1/rWy600HJQk4QuEenwhVKgKGy8SMEKhhd0tqIw3//ANDNBAibCysjQgk6Fm1RPEvYqCCnM/l5euRhXsqJeKFqruZCvhHMWZ0GnX3D6w+y</vt:lpwstr>
  </property>
  <property fmtid="{D5CDD505-2E9C-101B-9397-08002B2CF9AE}" pid="39" name="x1ye=31">
    <vt:lpwstr>lanWoVxm2JN6OU2W6IB6mo7qIw0+PO529v705PunzjHObkBMF79OQktXOFVQHFzWH/9Wtolp3oSRMgYdNXoKERBu32TTctj5QWUd5Ma6P6iAHzXjKjPAEao1aLaO6o8j3ICdPVS+uSIcxCXE1IU37FweBDbWreSjizrXcaj4exwZHMjujIE69WA/IW2SgUWTkYbQ6GNI3k+Z8n/TNKbzwquK4cLsx91JaLqYYg/9WdatMpJ8cAW6yBvZrbFSDMc</vt:lpwstr>
  </property>
  <property fmtid="{D5CDD505-2E9C-101B-9397-08002B2CF9AE}" pid="40" name="x1ye=32">
    <vt:lpwstr>19/OAEcwwqaL/BqSbcK7kln5aTh9VPl0SFGzvdHifuSuepE+JODil/X5am6vdKLTFuPdjgSQPQSzIBsCW5TlmknD6SKgUXU7C/6J5JRt+ZpadcX9XXoiIOpv8sRYsBY+pZtDcn/8Mra6viCCAuWxkUbzt3mdAQ61fIFG3RJBPGry5gClVqfRMmigR6yxs4oyt77sI0gVoeUPRvlvz8tUb1gkLv0VDJZ7LqptAjTvoPQHWErI3+/F0BLfMI8XxsO</vt:lpwstr>
  </property>
  <property fmtid="{D5CDD505-2E9C-101B-9397-08002B2CF9AE}" pid="41" name="x1ye=33">
    <vt:lpwstr>QoSGQin8AmixLQSxAmtoOGPytDVoK2DWDGvrHwzUBn9YWRlmW24+xhuH60aRw3GVOEsxcEaIhDcuoIvWr9i237ZdamKBBQ+nfqisxNOF+MgZ7/eOlUDr2qvuBqGIE8pgjsM4W9O5h4o485mLWPamGXpZV7TVtm4tYVY4X9FvQU+iEM+X+ypHugk6hRzrFjWTB5x9khYB3hTmSNQGIIF9hvvstGH5RCJxYVjCNt/ofRJ637iPgttaWRKw3Wmc1JP</vt:lpwstr>
  </property>
  <property fmtid="{D5CDD505-2E9C-101B-9397-08002B2CF9AE}" pid="42" name="x1ye=34">
    <vt:lpwstr>9QRR9xAp/5X9KDdIa9BSUr8mBuzm6ilWD1TF+oJ7D5aio8Ol4/wjphKSF1QyEwBZdt9ky8cBnGNqp8dcXSYly+jxenDuwY7eLh0civgyagRLuuyIWuf+VfYJNbGMSOmOFLze//20aDp4dU9/GJEZpLDb8d/6JhiSEO+5ws/YvZuiSiXTWWLfo9QlnKzrwE4D1tTRurXhiBzqYyXrjwUxtnsDfF3Bj2MreAZcsjKkjSnNHNCJJhhtTdO32ZLPH8j</vt:lpwstr>
  </property>
  <property fmtid="{D5CDD505-2E9C-101B-9397-08002B2CF9AE}" pid="43" name="x1ye=35">
    <vt:lpwstr>S9dn+cDCYopuhSZ4iw4dGTDLgWIPcPQ+bPALsqv+zK9dtclVLOJcQbrI3ocHGFuZhjB1n8Ls0zmenPNBlXAFMIhjCMBCfbNvtRfaed6S60h11Jd8s4s5Bey4FPxg73xDwYMlT9haQRfKg8E9CBkcIpyyb2X63tJ/+8m6djittDFSxseZy7xqR5/M7qmvi4VwL/IQuOXOvhUK7e+PSonS8bq8fpWTQs86ic/Wsy/X1gkuTqChUi01NOhASmFFPhr</vt:lpwstr>
  </property>
  <property fmtid="{D5CDD505-2E9C-101B-9397-08002B2CF9AE}" pid="44" name="x1ye=36">
    <vt:lpwstr>M85m2Xp9Qiyl6yrOenFjvyiwk2kCmcyUVKTza4GtylIDlvJw/rBkBq8uJXegQlfOYe2EMEnm634gvz9ukBNlHjaq7izhX2rCPUAFpdoKxhEYTtccVKaM0YFEqSrZQUrhm+doNm87CGCtukU0IkQ1fdmRFD2e/ij6vzNhVQi4X0h0U3HMhfMgXNgf4CCWh1V68UFb6MsX00jF1dKOABvGq41XuPK/YcyloP5S8MSdMg8mzEm7zcPlL7YUVcmO+gu</vt:lpwstr>
  </property>
  <property fmtid="{D5CDD505-2E9C-101B-9397-08002B2CF9AE}" pid="45" name="x1ye=37">
    <vt:lpwstr>hGBzoxMPUArqNiq1EHJWiNCIkL4F6kmB1oHFIjHiDQVddzsp3uwxMn1Jz+3eS34tgd239OBI0f3LYqT9dQk7wye05goNAtsM80Iw9Ai6DdDEfLg6HO0R6+JNW+6DUjSHYP9WIlrV1Y0WezHmuBm/13Skruzg9rLRc/W/5iTn0FW+SqsJwbtvbvGa0op5C6zYLWRv6c8nLGw5KonH5bIcmkrhbShxzi1V+vHu3fDkXXLqhzGDNl5UHfZ1Etn4AZ3</vt:lpwstr>
  </property>
  <property fmtid="{D5CDD505-2E9C-101B-9397-08002B2CF9AE}" pid="46" name="x1ye=38">
    <vt:lpwstr>T7LiXKnkUnbb7r/dr3PFjZkppC3Q0Qx3eO3aFk38RoOW+Ho5QfSwnDSP5x+JA0nSW7qd4XMsZ3IXbn2g8vpnb37nW51j4U2fyAMfzBgebkU4ql9fKvykxzBeSywOifeoPq76ycahfiN5vje1gm1BsPlCoeCkB7fm73ITuFXoGYlB5JFQw8p7/pUbXwTJ6Wmtj97dG5/sJuOweSWeWKd7ipnPA8NEGiWe2f3HJoPALOC+/0exf15fvWk3plc/+pw</vt:lpwstr>
  </property>
  <property fmtid="{D5CDD505-2E9C-101B-9397-08002B2CF9AE}" pid="47" name="x1ye=39">
    <vt:lpwstr>5hvvlgma0mK2FfT+dM31x+bZnwLxp+8kRpKZLXw9tGkzXCCc6SEnyVsrz8XeNlOB3QLIpcbz2tMkDRi6gr621P3h7V5oWbaN6AiMIBsuZRVaDA09daI7tU/ahtR1juXCeR0aJ3XwD6vX2wHbSBxcF2zXY0KVpLZ5bwMjbmav42NJtfv1bci9dX91ThXHVjDP+9fyk8TmyX9dk3WTayVhUKnIPMqf72MXsmOfsj7dyIsbjUyJCvXX2usg+uwwF5H</vt:lpwstr>
  </property>
  <property fmtid="{D5CDD505-2E9C-101B-9397-08002B2CF9AE}" pid="48" name="x1ye=4">
    <vt:lpwstr>6x9M8nQdpkzdBI8u92/c0jIFsWYGGuhnlpWNruRVfoyTXQhQqePvQCDO2EqKT1b7os294mVMyQh/vMsq7n5+B7Hnbb3hTyZ7it8OFMiUsmWl9u7lBUAYGAonDkGNfIvN85T8kRWazbG1o1KEJTyIL8sZ92ieiJxjPShnerGgkM/2LjZbRkp/3tJh5q8vAbgpGtVIPoV1Gn4HcQDW6NAKKbVHGE3sALz4SqXeHq0TEn7bhm1humZbRgFs0Kq/w3+</vt:lpwstr>
  </property>
  <property fmtid="{D5CDD505-2E9C-101B-9397-08002B2CF9AE}" pid="49" name="x1ye=40">
    <vt:lpwstr>CayQ6G2/wi9BD3AFJx8WdpoXtWBeGYVptd7gHOIO2r5ISP/YkWTs/BfitH5ecBPvXGtX19mvj79O893xNB0BJ57XD7gsgXdcIRA4FSJKl2ASNJxwOfNb5+Af8GDOMxgMon/cxiyrsVXjbd+gArX9PW4c/EnZlfwZ2TI3+y+1ggTOtyXeE9XJEZHSvwjLj/pVDHjV3EmnOg7WLOTLj6fuN9DMn/ZjN/EJA//lCtkM13J4trLu56l8UaID5kPF7Od</vt:lpwstr>
  </property>
  <property fmtid="{D5CDD505-2E9C-101B-9397-08002B2CF9AE}" pid="50" name="x1ye=41">
    <vt:lpwstr>qJf9Gk5M7bb3McbmsXCK6RWNvtLKtIBWphEyUeBQbtB7D5h9HtIXgptZZ9WfkY2wcfgxr/S2arnI4fYRUwieuyZ0UZAbvA9ZBMyXlE4uXXXWRSpSQzaztqT5okL6AexwndDx3brw7HQIqbH6tIhoYgMPREkrW0fSaueRxaU2pLe4JNGIAdXjcn834wxwpMLrpOc3kuIFqFD/4yND8IXkRKTTn/L4/q49qUd9LjefgDhqOS88f81t25EOqKMtvyW</vt:lpwstr>
  </property>
  <property fmtid="{D5CDD505-2E9C-101B-9397-08002B2CF9AE}" pid="51" name="x1ye=42">
    <vt:lpwstr>xE9Nv2oxeLhgHlqfaeFRixH0f6uGM+GK3iX8/wryH5lrfdyIO2wJqAzfpRlUZ4UOPjNa+YkBPuVCXwOP/6mgnxf5Qv4A/KVpX5DJ27De+FPOKf6xa7uGR3owfg82BxfMilFgPxyy4EbfVjgwyOEGyne00E95ylFHd+rgvl9pz8PmvOEiC4KvO5GwHveVITVPmF6DPk5gQuUQRgkgvBnunQX19Lji1I4NN7cFC5kRKJQTzHx/dx1qosoHtsqhD08</vt:lpwstr>
  </property>
  <property fmtid="{D5CDD505-2E9C-101B-9397-08002B2CF9AE}" pid="52" name="x1ye=43">
    <vt:lpwstr>t+UT6v954XyQ5zjImuL67ot9FQI9/0uc1jAGMros/g90uKtODIJ1uGS9bAghrgsueg056kGIhnSrrXhOk7//zmMWUluT1hOqhpBofDSsRdaNYdVqjFs/eOK6vYgHU2uHmHQorYQ+ZPQbdtX78jizN4WTKSBR07yP/6P1nKc6dwsFYTsDO5Qx4dJF6aAZRHPFzQgVjA83OeCe0Yx6WMmn1cRKmI99EZGJXcbGDqsbqMM5ytOzWEvKa2BQLjiRlch</vt:lpwstr>
  </property>
  <property fmtid="{D5CDD505-2E9C-101B-9397-08002B2CF9AE}" pid="53" name="x1ye=44">
    <vt:lpwstr>UfS/pWk4jYkd4DGWltcSGrN/ppfE7L3e6uNe0ajWSjDhcIOUP8itjB/6uAT7cwF1ktYnRaolb7s/RjDnrLnN3wGlGuSJ07Jg+Zz+nZ4QBIqBLqsqP8o3OdciMd66fn09tlML12UzwL6yea1Eotw/LGBPLOD5rPL4X0aJbjWURNDIf8YftJps6/Psj41rbqzNuou85IMQ9WfOcyTN0frkIFql47jfpNSaapsKBY0mFrhlU/tXtAYbzMkiIVZLHlR</vt:lpwstr>
  </property>
  <property fmtid="{D5CDD505-2E9C-101B-9397-08002B2CF9AE}" pid="54" name="x1ye=45">
    <vt:lpwstr>vhsyVmylvtEhonNWp6TtQV+hgurTkzNvlrBHOuW4Ijelu1uJr4P55f+P10GaxsB1gEEP5a5f4c1wrQXn/VJ2/UyOcCia85sWbWIl1m6TN1FclrrY9uQTCOeAp4Qt1K3IOhKBcXGPXRTQZVw04DIjBbuW+1kzHdjW9hKdqVOOuqNJKCOVg9XO3sQMsLxuEugxuuJrxb82nwJQ/uzwwaz2cctIyG2K5uctAwDg4c1kRbi5rmz2LlH2RAg3sT8L/yJ</vt:lpwstr>
  </property>
  <property fmtid="{D5CDD505-2E9C-101B-9397-08002B2CF9AE}" pid="55" name="x1ye=46">
    <vt:lpwstr>6IDKws3lAFdxZQfOB3g0sC5NcVAH/TOF3Uc1JFh8zo34yLVyzCJdZhzn7zx99LRLlxo0QwE9HaXHpnwR7cSU8UXj81C/fTsot7UilqRY5GytHHcdwxmgujWmPGOw8RFhjoDDeK0w2zbqRL58/TsC7NmN15onqluC8URxonK83VvSuu58AkuB/+9a64syHTnzYKpETSgebE4uUUuSFkOmL3q1+MCe1XN/bCZFlACLpLSFKO/U1cIrlfjin6sFgC+</vt:lpwstr>
  </property>
  <property fmtid="{D5CDD505-2E9C-101B-9397-08002B2CF9AE}" pid="56" name="x1ye=47">
    <vt:lpwstr>ROuj1/hyyqEv6fiDe06lbSdzlsW7hycuhITv/MyhHqmPjD6sxsohc1rj+qx64YE489FTaz2EHk1Re/gORmEP13/uhp/26ooTW/y8aDoVzwe+Vdp0U/Gl84ZadcfEIjEWPRb6eyAYUQJ2Z9oUBg0hx2M/TIH+5KfHc8ZQKnjQGsGK44Lygcqd5L+Xrn2DjfmwLYYsgTRqV0WR0bt6S91uyWIEMjM576+1ZkmxWUwZP9pGMiYxThG4vl3GAamrEB5</vt:lpwstr>
  </property>
  <property fmtid="{D5CDD505-2E9C-101B-9397-08002B2CF9AE}" pid="57" name="x1ye=48">
    <vt:lpwstr>tQ/4FAKYUGx5LQeANWtqP3hBbF4KZdqLO5/65H20BLYGCRRG/9kKVZXZ38lL/YKiXvxarHPX57LiuvYXCT/3vu9cGHf/T3Y28DfEUEya9shDFjCq/J1TivbOp7dF84/jFvFqwppJfmmkvcC4iUIKw0qyDGwmww1AT8/pwde+xQNH4EXa2/KDZRt0e6DyCuucEvSrdbxnQ9v4S65gGVy4eGYw18Q0DBEcrN/FMZ7gF0M52/+yChyln4QoSs5Vf2Z</vt:lpwstr>
  </property>
  <property fmtid="{D5CDD505-2E9C-101B-9397-08002B2CF9AE}" pid="58" name="x1ye=49">
    <vt:lpwstr>ySOwF6t51tdO6eK6VHZ8a3mjxM7Hd6alzfbiXKhYq0STsqqCW7P0Grg+8lfsotaTytn4P6ESAqy/gsf85la7rVuNTyVF0EuZ8A/LrecEBeDmHTHKqiExtKgAMoHXylVPralHbrZO3e2V6uqrhibYT6wbMGbpP3ActBfm0TUn6+WOc72hWtB4T+lvClct0uZh9DZD/FD0vQhrGTmcej/au/OSw2mro610eHd/VNPx8TSZGAzhBVJKI/mWrFujtEE</vt:lpwstr>
  </property>
  <property fmtid="{D5CDD505-2E9C-101B-9397-08002B2CF9AE}" pid="59" name="x1ye=5">
    <vt:lpwstr>F3dvgxGUAa9c7h2e22ZuJVmkMCokj5wombZua9zyUmIybP5xqkb3t00ydtn2uP3ttWlBiABFd1IMps2KvoJ5Ean9+qoZf7TGJ6kv++x2BGg2z/KEncGXBWxzQKvlz2pPbclkXpBKqxINGeHW0YvB1/8cUC90t0wOFfqFO3Rf0gQbQJKNkC3V2Gc8RBE603+9uGhcvDVt39d9JwQ5PGGVHrTMUHR7fQAKOEPuHfqeOgc2sqCEG/5J97Cpi7J1nij</vt:lpwstr>
  </property>
  <property fmtid="{D5CDD505-2E9C-101B-9397-08002B2CF9AE}" pid="60" name="x1ye=50">
    <vt:lpwstr>6f90PMjX7Ov15jG0ZXvtv3+8QhmT+/RTaTdMNhLYpj7h5eIpJvvU+Mn/XENyBCU2OIOg+hU/37VSD5edSUpbM7k9mqQ0gAGT0+pPvilWg+FrT4iU9gkV+OsBJAM35soKmnN4lkgQMR6v+1DlCU4fQHGs1GksUBMSah/hGfWaN8RiUiJ8frU8JPwaLcHpWAgsrlNVidJT65MpPpsZceRvHUCRoWatxYdVvIrALK2zZ2BpVQx6pGCK0jXwDTNlByx</vt:lpwstr>
  </property>
  <property fmtid="{D5CDD505-2E9C-101B-9397-08002B2CF9AE}" pid="61" name="x1ye=51">
    <vt:lpwstr>NjuAp8ySBmK7ZMGfSkxIVceoNiXV0ao5YvqpE4p0ff8Rp9yA5Y5T41+4aMeenv06nndo7qH8KWZjDm+8f7RsK1sM9O1iTIvcPDXX8tUcYZlZ9+722c3OFDXToQoeBbqe8dRaX1Lp4POl/2gbTz2W5bPFJowi1D2hHaak3GnMAv9b0i81rLPXScuCAGazjYxCwdvktwkINdSgF4tWJm3Ktgo5PhyIkGZ7tbJA4gM8BJvrMmJF52t5HDaqc6Cw/jB</vt:lpwstr>
  </property>
  <property fmtid="{D5CDD505-2E9C-101B-9397-08002B2CF9AE}" pid="62" name="x1ye=52">
    <vt:lpwstr>vSzihFXrv8Urb9l4RhVyGe6ohd9WteyedM++iPLkN6yJVEjAqxZtEVFrfH+JcwwP0orhrIVYwQxZSo/z3G1KZlq2adcTY8b0EQ/wt2jxD2vtaGhq/E9ydGuyX0gtcx/KaOyyhEcne6gZjMS8nzqXTZCZdQqJjn6aYDooE7tdQO36ATm1kJw5dyGJ04mqK1ertc0sbBC+Q7n3jEHU4wr53ZruVDuCM5gEaBBJ0b9t39H6oI92PQ8uF2PTVF68W2N</vt:lpwstr>
  </property>
  <property fmtid="{D5CDD505-2E9C-101B-9397-08002B2CF9AE}" pid="63" name="x1ye=53">
    <vt:lpwstr>OLy8pqNg079lM8ZY8K5Hqx/kXy6MNRqU8f415YUVkcJHIOJr+b3KvA3AcqgQUGf2EH5ULOPhZ9hX1plkninIJujuYFf3mbihLiK18892t9aGTNKBRULd9ldleyvDQR4R24CjWJArknUcs+J9gMQ/b/oHFhsDkH8vjs7VtOveL/rQhHQyawHCzQ6uaFzWe6o4ju1+DzYKqFcbzTT+CvOLKtCnK8GkiJwC9/5CDrkRGdWZDi/CijZXUbyTnkZtf7x</vt:lpwstr>
  </property>
  <property fmtid="{D5CDD505-2E9C-101B-9397-08002B2CF9AE}" pid="64" name="x1ye=54">
    <vt:lpwstr>6WBK5uvza8TlLyn2vjuh7SSNZCwKc/3d/oSGbj8yJ6zKG0amsSoM3fQSthQyS0BYiW6gDXkq9XNlu4FFOIM1vYAuYmry1hguOS26u3yNFc47AkfcgDh8s4+b4g3PYNROlt8hPw6ixetIGKDbKvALF4jelvic/VJkboVI1IBEtZHnMHkvxNBh1/sgOYehFvcbV9KTz5m9wa++tsR0Gx3O/RiIR7TwDFL36dEwgq9Z+nyRftyEzGs0GDAJeSDowHA</vt:lpwstr>
  </property>
  <property fmtid="{D5CDD505-2E9C-101B-9397-08002B2CF9AE}" pid="65" name="x1ye=55">
    <vt:lpwstr>hlz1+YWkCYo4WOXj6C44RWyh5Axa4QOXEJXwTVgOUvoCCDWmHeeKwof3VbIoCDNQRApSWwHI6Kx1FavTyU9ugcRGLmi/xx3Pl40lhnjbYP4dyr9Ra0bPIDNk+qrO0vs7T2gLLyhLeLDw2JiGjHHIk31KwZhbQCM8Lgr/c/tZPIBPg0miw5D/bfRM9YN/+rrkbOeFR7tp+xAERM4UT3lJC3B+CYkUj8zHd2KdviegrAXqmY+HsZk9zUdWWL1/qfJ</vt:lpwstr>
  </property>
  <property fmtid="{D5CDD505-2E9C-101B-9397-08002B2CF9AE}" pid="66" name="x1ye=56">
    <vt:lpwstr>6l24RYr40dAx9eC+CTu3xe0cBiQOMhGyvoO2o96FZ+sp7eQ/lNTI5+GZYVve0ZRv68KfOfTrwdZ2gqiivJH8A/0ZmiC3+P4MkENahir44Tu+JSpgYOEWSs9iWz53s1KQiF1B8OcYr7x9BhKF8EkBcqSOD9fdYXvus6NR6506MqXT3pgHz1/MFdehnIS4g+nzjJ0JRqq6WKHnsXtJ3oI3HvT6//2er4Ay7PaPVpV2NlcYrNHPrBqCiHQY/SysH8z</vt:lpwstr>
  </property>
  <property fmtid="{D5CDD505-2E9C-101B-9397-08002B2CF9AE}" pid="67" name="x1ye=57">
    <vt:lpwstr>9lbh85WdOK8S+uMUiIFQyyODjsloh+4j9ozBQpCf3biwuf5F+FyjDSx+U2CJxAU+3ljXQtsPkL+/UzCkvbQcdcOzz2wDT1ZY/byCNs7/z86JNClP+zzxRaY27p5789lLvvmrOXk72iT4KHps4rDSeCK80X4jzi6iuwejg1C/ZSMFNswGjzwW1VM+46lRm6Uahvcf6+2azEPhBsCLXukHytDkA9VR4SLvtQm5+MvKkrRCqkI2ZJ9Ttx088vqd9gB</vt:lpwstr>
  </property>
  <property fmtid="{D5CDD505-2E9C-101B-9397-08002B2CF9AE}" pid="68" name="x1ye=58">
    <vt:lpwstr>n6pa2+mzBIQCDln5ayyEeo/tCt1BKhaD4cmzZx11TvUiBtx1Mf8EeddxNDf+jO0ROrT0doXrIMFkEMQXq0oRFg7hxYGJHqeGzj/yWvGilJ8zIZQmRVAfzsIeuEQjNieOybSLnIQuyujSkET4dhbernCnsJPq8K/NIlm4duq1+fgTbBEWpDoHe5XGj8njMSLecMHN36oEKd+a9H1OadcQhLsQ7dqZ33fWTDnyYtxSjhVaAmVa0vHcrNTILRnUTY7</vt:lpwstr>
  </property>
  <property fmtid="{D5CDD505-2E9C-101B-9397-08002B2CF9AE}" pid="69" name="x1ye=59">
    <vt:lpwstr>XyU0p2YJkpi0N7UfJqjsF+H1DczrmhUdqgI0mrUVX7GjM7WYumkUSEeJcIEvH+TeXQR0bsiZStikjljOrgK93ex1K9HrbgbfV2opAdvKHQUFaWvShqg9rvPrkegmkzK06yT3JL5bbq0ei9LuvIraipxX4r4YT2mFYM82mZR8grwXhXLjs69Xu/W4h5d9+18JzFAYPD6HeRVXE0T7Clf1dHCM4pPV9ov0YK4ORBMnXK7jXTcrErRVQ9ODHvgRJhI</vt:lpwstr>
  </property>
  <property fmtid="{D5CDD505-2E9C-101B-9397-08002B2CF9AE}" pid="70" name="x1ye=6">
    <vt:lpwstr>mxnLuxxNW01PTn4X5hI+Fy4z/iExVu8fzx2VhxAxyYo2pIFoKfz81gzxbnogF9qIewCyefAYm+6pWU/EPC+wZ78nK2SZbGZ2rtI6IdlGxIT9grbpCd9hUOxnS+QqE9TftW3gn5hApM1diV4dGqjelErfSXrAVAyTDcHTP9vbJqwdT0/TGg1YVqjibU1w6RyWsQyBUo7+4OiBczKnpWsGjRsb9QSfnn7b1q1ApPiJrdnDdau3ylVr4Eh3m2hrjpl</vt:lpwstr>
  </property>
  <property fmtid="{D5CDD505-2E9C-101B-9397-08002B2CF9AE}" pid="71" name="x1ye=60">
    <vt:lpwstr>Bpr2D2CgkusE2ZdhA6JCXa9xP9bpn1+9xwkKpLiLLg4oEVZMsX34KhpeDK02Xfkh2VDH8UmwFMmJrn0fN+pZxlwSsWcmGtXR3Qe0SuffUDk2LVsh5fyyf/e4xnAvUmwNYPHJUvTxUJscqycVdm95vnHRHo5eOjx1BZexXMbxcCH2zIKEz6I3OBnxInCpxWb+CxfX1TohNqaVbS+/5kp9NrnQhKgjeEI4wx9PgdZE6R44catqt0DC5ZiP3JybnE5</vt:lpwstr>
  </property>
  <property fmtid="{D5CDD505-2E9C-101B-9397-08002B2CF9AE}" pid="72" name="x1ye=61">
    <vt:lpwstr>zm+hdn+l2cZngWAUCYTYM0xJnrY3tOVlinmE26wD/3W6QWZBGVz31aWuQG6vcjxTu/cZZ8hVy15B7JrOO+G0HDfzNIL8P/fenphXFQl5q7tCeNBceNiRORj7wPMtC3MLsMG5dfe9pw4vupT+ENbtSd9dZlzQ62zEneEicCJtJRSwt+mMNtT9ovMlmsq1F7BzAPwU6X18T8gzzA5va8Xr0YG2XKdnsgKzqmgZyD0DTbcBTiCPq8lSgwuJLGirSvi</vt:lpwstr>
  </property>
  <property fmtid="{D5CDD505-2E9C-101B-9397-08002B2CF9AE}" pid="73" name="x1ye=62">
    <vt:lpwstr>tKfXcHhT1XHaj3Ilir9ECuTOR7h7+2J4jxu4foADtndsIyL6m7Xz9rWvkmZxNFjpl+UH0oXcZeVjBv6hh6GxfGhdmtV6fNZ3Acblo6IWJ1pMjNeycZzT/uRUKctdY/veIPMJzFzHOFcKSsSG5rU+LQlRT2pAB2IMH8tsYZen6hLRV5xMUlxKXNB9twQoGy4kIU4Ye45G2+CyCWCajjgPDjuVpCuS8fth+reRo7KR52Aa9BGA2mZTyl2w+Rx9zXa</vt:lpwstr>
  </property>
  <property fmtid="{D5CDD505-2E9C-101B-9397-08002B2CF9AE}" pid="74" name="x1ye=63">
    <vt:lpwstr>czEm5/XVPSuvdGn4Aqx5PDi5SEX0wuYHJjVO9sCgyzOdLaC0h3vJhSUXiub9DObDxcs7KI+QIp259lh6QjtnMskf0url7i3tgqn/kFiBSrcI31czxGzdK6GzUpMdaFp0jKiq+G9IdmP07HAgzh3ka3sMS0vLil1vAfCdb6e7E375htcjdKs9u596hFCSK5N09ojLK8AAv16qOaFmpMLlGL/Tv/vT9x3ZDC97SH02b2yW/Zq0434LarYCIBUyVAw</vt:lpwstr>
  </property>
  <property fmtid="{D5CDD505-2E9C-101B-9397-08002B2CF9AE}" pid="75" name="x1ye=64">
    <vt:lpwstr>BZBRjsieqEsBPzYDG0WsSFGzKhheMSU64SqBlJMOfjm4G0LDBQz/v8TURL1c0rDqfy7CmyARk6kEDKWQntyXLkeVyh1z/YqTQbniFkHIA6V6Z9kzBnPS3TUCiJCzsmYNrUNe37/Ibxx/U5nGCUdZjpXClE3v0cDG9C2uzMKAfuxQTwFIwrGXLNXPQEd2iX1SdxHLfQ7SW2pbJ60lF2VVvJlKkYYKyZkfcSKpVPwwbyrAzaPz90Bo81SWY7NA+SN</vt:lpwstr>
  </property>
  <property fmtid="{D5CDD505-2E9C-101B-9397-08002B2CF9AE}" pid="76" name="x1ye=65">
    <vt:lpwstr>ej4316+AKvLHFVIki5JiOLQc887v/CLxa7h8CD/HKl/r2KmggjIquOhGGe83jsNFDOLGA1uZVdk6x1+lpx6wI/qnMVKtv7h9hhSzAn/X/xTXrDbI/Xv3jOIsVo3h+0LmBpSB1o9oS+dfKIyLaG4Ew5YvddjMbWij/ff1gAhCVSf5veyM3ThgmgWXj66SNYVw9IbiN3yndy8TOVIEs001ahwR8YC349H9rMAMlgqyA60lh3YSGJrNuh6W4r74HRr</vt:lpwstr>
  </property>
  <property fmtid="{D5CDD505-2E9C-101B-9397-08002B2CF9AE}" pid="77" name="x1ye=66">
    <vt:lpwstr>DiPbGcsmZQDbvGbe2TNhFDbRQQQjXP0+jv1tTFTff9/RNwg6+z+MNiwqGAPyYDzwB+M1O32huT7qBxccRKLK+Xh1aKMyIcWXIwVa71ZbwqGarCfuKXuCLoP284q79PahI3OlFcCxKG2rCZDO3u66AkkW1DCJt8DHhGfRVlz+1/FZ23cqtQFEU/iIKcileQREbk1JGTyJmvf7j2yAOHo73XmjHXzzR7GYIG4p4PmnzqFQ+ZlhqTnSRvHQd336PMO</vt:lpwstr>
  </property>
  <property fmtid="{D5CDD505-2E9C-101B-9397-08002B2CF9AE}" pid="78" name="x1ye=67">
    <vt:lpwstr>aZUWr+hwF9JB4yDj7YK9iV7kuhZSf6viSSwjiPf2qCithqLny0i04ti7fG8HvsnAePwMTXT74TMyFEeoXyJU+gumGYpr51LhAtZJuwvcmmIymQjvvExHyYfhc8OsMDDXQbCoJ+kcM78q2jgot3JHBR1tJUEJgCdMVTWRG7NjzvWF2JWQ/mdSTZNs7BT8wHaWnxxFx5VterWqKt7MtsnbWHdnTO/QM4sr3Sf4ePjUBEkUE2Fqvl3hSaKglX4slLq</vt:lpwstr>
  </property>
  <property fmtid="{D5CDD505-2E9C-101B-9397-08002B2CF9AE}" pid="79" name="x1ye=68">
    <vt:lpwstr>5dJRvr33mXsJspFqVg97KU/Veeir2XSU2dRXgsKkxI6n9iyUIGT4wtnMRQwqh0IUWQgmFRHOKLV81CB+3BOisZlroU1ot6dgv8NBuhiapwqLLpJ3Rd16C0F7BRTP8FWX6idxj/QbQqgUoo6+xjP8idKx65l5/Wi9tyBIQFNc0m8Zic41KX9qTa3uRzJa/wLeyBbKwUeEOc2iIICIBW9JKP/i9QzmdqsLR6+UeimKv/jtd0xCPVVGeh2QNCI22/V</vt:lpwstr>
  </property>
  <property fmtid="{D5CDD505-2E9C-101B-9397-08002B2CF9AE}" pid="80" name="x1ye=69">
    <vt:lpwstr>1IjmKGQvf5tBrsggTZ3A0dMqKvx4QlR1jr0fExj8qfhirWoOXUMfeRRJZIrSQmD+MtGc28G0Z5zY3aIBS7kptYwtl15u15Vc52e2VmVqXDjMoMFHRSRpsiZyBxIDWyoIHYvXASfBWGqkViPDJb8/wNO9DhBracnDBKwRrAbZE4rVrwyLADd8TjKqTfNgiwPM2nz87AliA2xhMtxRM8AMIES2ILxVYl+zAebhsOQSJhNQBNR8Fe5TnHKl+XTHqLU</vt:lpwstr>
  </property>
  <property fmtid="{D5CDD505-2E9C-101B-9397-08002B2CF9AE}" pid="81" name="x1ye=7">
    <vt:lpwstr>3kfrxbHqmTzLp3ZnkTmOCHguzxdeBmyxjmGpDmNntExV6qn4ivB4/WHGwl/hA+w1yfX9oZMwDzJgnvDL1SQQmSVs92nXnvbmL4iwRX7GJ9ak2/CTEmi0dIV7HyrFqnbKeysJnzNUeyDwn23IC2MpOgkAV18NcBfRNrsimMq4k4Jfve9c3B+WQOMFgEYWMyTZc9Shl7tKqkG5M6uboUomcHpNgMbpVp2puNPK0LiLv+5cJkDY1jSCLidwjHATVPp</vt:lpwstr>
  </property>
  <property fmtid="{D5CDD505-2E9C-101B-9397-08002B2CF9AE}" pid="82" name="x1ye=70">
    <vt:lpwstr>yBWRd+3swAjU9SarCUSpx1vuGvrNB8kw/0Sf2IaJxoDIeR/qgAUtO3x2MMnUh1TS+nqi4DNAtBy8zc2IEInLiey5Zo4hYqTlsyEFRiV2/u0SBoQaKEGJbFpuEaaVZ1Fau22vUjDDFiQzWzZjvs+BXaT5tLHmaedYYbGBCwNXTeGYEH+wwGHlC/ee/eQbA2CNhVmeo+KdEfjGrP39wcYp/aZKedsQPUyuiXFKFXfGKzk5D0oR+jXZ2ktyu6TCgT/</vt:lpwstr>
  </property>
  <property fmtid="{D5CDD505-2E9C-101B-9397-08002B2CF9AE}" pid="83" name="x1ye=71">
    <vt:lpwstr>mjj6vjI1usEM/F3MSb65BAyPr8XLi4o+3N2gUsw3TFDW+nkM3UWH+CPqa5X/zHZZa6NUXqNzupdd38Cr9RmAuB1SQPyBwA95RgK3foA27O5O9qmEqavLEr9NODQ00Se8wyZCNtJvYFUkQ87NVviedAU9Df4d8yByOWx8d6VCdZQ0cw+gJTPw68UPgeckWFqjOClv1MxWQ5NCSbsEDlkru+hG6zVHo7MJoi5na2m1dS6gnBG6knjBqNeaIP50Vcz</vt:lpwstr>
  </property>
  <property fmtid="{D5CDD505-2E9C-101B-9397-08002B2CF9AE}" pid="84" name="x1ye=72">
    <vt:lpwstr>W8Hy7c+aNfMDdJu7gut6dXewKmCXsDumtPBVfUj5ZWhih2BlvCeocnt4TSDc7o/eDWrDdUl3taSvzZlSRCVJiN1t2xLHSjmbseGjUQRkQM6KLC7YqHyyO6wtbNiFO7PjwRZE+WJBDRowuepskb601BujL86YoEhnJKy8l4qZT2t5K2UdfLTfr8RBzKVBhWC/A9coF3b3l8pY3iCKKGeEqM7Wb+0oSVCPteLZPMgEX/GQVJRbomd/wjSdgPOlvlF</vt:lpwstr>
  </property>
  <property fmtid="{D5CDD505-2E9C-101B-9397-08002B2CF9AE}" pid="85" name="x1ye=73">
    <vt:lpwstr>wqAnI+VzAi7/jb5qChHjyq7mmqmtiDrgespuIylP9qFEffztni7c20q+3Ui0rMyYLFI+q95LdyZBJRflAhTI6SCZyxNGseNhJw7Voo0mpxlwCtTd9weSLdJtBLCHcE+YOYuloPSHB7KRaLRbrO9xk974BF2nH9o5sRLzdiwseG9pPXz5XJefF57tlyP4MwHKiUz4UGRFkRPwLOfT6Gp1AzNFQSAw/1AJoch8rAtQJhKpF88kddPZptb8NwC7nEJ</vt:lpwstr>
  </property>
  <property fmtid="{D5CDD505-2E9C-101B-9397-08002B2CF9AE}" pid="86" name="x1ye=74">
    <vt:lpwstr>sUHQVT9q1IN2/VT5qlKMvSVNrf22R9hQbff7hPmh/m+u1ivZ7vl0tc4BBv0d+Xej5IF1F3+4HlsLNii0Ntp4BkyB63dlTWEZe6Mz/X9/PxlxbY9TbN4ljSMKUudVgeWUgtwOLt6VqIzgZhFIJ56br3OZMwmr6+b8mWimeQ6VFysWnIcq/AqsrcWYjIWNmzgPjc5UIga2yWtWkjjI3PxPMZVZl6zEBlZ/3hNuyihZnTekmFpHQnV3gNUBldKZJYB</vt:lpwstr>
  </property>
  <property fmtid="{D5CDD505-2E9C-101B-9397-08002B2CF9AE}" pid="87" name="x1ye=75">
    <vt:lpwstr>acsrbGPw5vxCcgqHt6SpJt6TqUMcRG3Y7OmCrWBFGCiRF7ymtLyEmgcPHP4vs9oVaME8Lnt/lHSy4BPhoUfEmorAXRLcbU5oDg2xAX8/eOhvxzakBslgi7KWfK3EK/+kwki/toGXJJSzbfkUn7+VV5eDICmKgCgQ1CDHfFV+cFVk/eYW6675EQXlV/OXhd+mPZqLr9dCVbTB7Xb0Azh9iHP9lSQC4qlkF+YZH1WPCDzpHy3JaumiJmC53293Qa+</vt:lpwstr>
  </property>
  <property fmtid="{D5CDD505-2E9C-101B-9397-08002B2CF9AE}" pid="88" name="x1ye=76">
    <vt:lpwstr>VoRom9eKxt/rY1tg1dqssNzVPx/WRSYfOEKrTPW5woNs2s7gY2VYQbWE48rfOp/34fTHIIE3/yAjHd2FQPMKL1MBmEWL/cnL130/rPj5RUcr954+ojRqZzutdrEapK3y+dEMC7K2TcVZQV2xjkhy5Lmxccz8Wjr5R5PRM4UZB0zLlazObmUWagDji8cdnURZcrjCx+jtyBj2RYclwp7ISE5TEBeitvqadj20meKid5xAJwfFncO/+sC1nmxuNR0</vt:lpwstr>
  </property>
  <property fmtid="{D5CDD505-2E9C-101B-9397-08002B2CF9AE}" pid="89" name="x1ye=77">
    <vt:lpwstr>y6MbMn0zh59VIUhD2jsN1EQDmQNuOSlJINi1mvd/if50iSaPBau2p4+Fm5rkNHjjTWDSc7j5dW2qbFihxsgYjZfo8SH7l+mJPbCIg6AkFxcxO4VNKN7ffqLXykurha/ElRmW0TnGdZmps7qqIwlXWxcbDOnbefJygHPf+Vvmvb5roeiJXoZmrAbREooDKXrabFNM+DbRIoEkI8ZlderXjDhXQKUN4eINm1zUdxIyXbO+00LuNCr069FfoHjYqfu</vt:lpwstr>
  </property>
  <property fmtid="{D5CDD505-2E9C-101B-9397-08002B2CF9AE}" pid="90" name="x1ye=78">
    <vt:lpwstr>O17PDgw7hD64gqCxI1Xm8dhAQSUeX47KsZFalER5TxRf9aT7cDRYg2JFJ9KW9hBKPld54tx4xSVPV53xRHN8KmTm2bIHO5n7pz7DpDI6FqekadWq44C10jnkKZHsDS8IU2+aNuln1v4WAFHwIRDGiZbLkKNqMspyb3fo8WWpKwMlGIxGb4MSF+PtrQH+25rAv1uCDg7QrF+jRAhdhB0VKW0Al2pxvYTzSqe95F53agh/KFBwZXjlOjpo2tSaVwz</vt:lpwstr>
  </property>
  <property fmtid="{D5CDD505-2E9C-101B-9397-08002B2CF9AE}" pid="91" name="x1ye=79">
    <vt:lpwstr>tn9km5BTmpcKnWv0P59iZBQMNECzw5iy7Vbe6Cxse9uQXhFV9jZ7ga9aq69Q1Uu14Ksfm6VukNoZQnJnw1twibk85HiGkH839yNlxLmfZHE6dO5bx9dvwxIgboFCW0MQcKOKuhBZmdiWpRtH4YMTl9bHUGJF7tYZazFuJauKQ/j19dzGmkf3fvXEy5u6Tm0Mjs4T8H3aJ1PnGiDklvt23xogoy03nAODyCeaBhwvvs/5zpCjYIJDgAN9SLNxz62</vt:lpwstr>
  </property>
  <property fmtid="{D5CDD505-2E9C-101B-9397-08002B2CF9AE}" pid="92" name="x1ye=8">
    <vt:lpwstr>fYqxzACI86TJavFRv3rCOvkXsuB9GoB3ZHmorJQ9m4nd8HSrY6fq4SeFiECgSUQwcEXxdJpid8/5yILyF+XSsp18Dm+y+dn6nEbhXaJk0VsQ5VHUiE0MkDNIxfmePkTYlq+rwkXA8y00/iI72WRFKrdEt+Kn/aG8AS5eb1DQbKdBjTRMXj9cR8mQqftBzH37MaJSf5zeaAV3Xegaf8BFSsvfsYEc0tjn6/3qYqEuHCQzsMi6vyXwZoHppPxFVYc</vt:lpwstr>
  </property>
  <property fmtid="{D5CDD505-2E9C-101B-9397-08002B2CF9AE}" pid="93" name="x1ye=80">
    <vt:lpwstr>Tq8QbXK8n50UGaO8cMvpvVKfu5z+uB+agcEp7f0ZwnlzZnMT/b6m1ImZsc/lMUgDOi2ku+xewbYj9Droz29a/hskdazobahb7Ze8FlLEYmCpAwNEKzzCUNn+pPGM/Pxy27+/TlDsx2aRrcPrcgVEeVoIa+EXZz9PKEGBhqGCUqfhaOrqeP5VP+voED5yOus4Wb1y5XWlrqLMKpftMfHBgSDiVQcCAu6o/ZAM2yigv2ezBUg99yeqNjyr2Yq0a7G</vt:lpwstr>
  </property>
  <property fmtid="{D5CDD505-2E9C-101B-9397-08002B2CF9AE}" pid="94" name="x1ye=81">
    <vt:lpwstr>UxbRbX+n4mCIt590k2e9MTymCDBWvNmvO0bY6202+GMP8zEYIVrIj1PjtVdznZKBIil4nZsbZDMmcfTaIMAHifGhW3Od5j8DLc2kR3VjmB4F7wyG9ZrufFwmBXYvaqLbpQUJsrGmcyX53kFXAA0alck5/j8qT17t1UKBUO+N0u1J82xx8BUA/88VhAywKqMvxSXY6y/SnQKFwD9Cq2LKGxA0xnoDtqsaB3iUE++9KymOFkJsFk7kTY/XyK7xR9I</vt:lpwstr>
  </property>
  <property fmtid="{D5CDD505-2E9C-101B-9397-08002B2CF9AE}" pid="95" name="x1ye=82">
    <vt:lpwstr>IZ5Y7OdL196OTw0Sn1w7OqCil4lXDbLLy/CSo/FsnQBIuViHcQ2Zu36u4KLealXGebZFtQGuf+nezDV3gMSi7MudOtH6Hi67/RGn/v/kU3mmz8z4AaK4+wdLG5wIBtc1SYNZYubKUM13158G1A7b06A478eLlcHrDmgb1kTWRH8b2ZDEzUCPY+tuxZkeZVvoJxYdnQWxO91vVJE/XiMl+43U/jHZ4g3qStldfhQhPh2oxXzMSFMnPMJ69JMrnFf</vt:lpwstr>
  </property>
  <property fmtid="{D5CDD505-2E9C-101B-9397-08002B2CF9AE}" pid="96" name="x1ye=83">
    <vt:lpwstr>bDdGSqofWibb+RVs+tiB0Lvsr/ySMP6h3Z+vkB/otXyUxKTmq9t6zjOrfnD9wzifDWIdC3WaCvK/LYURFyv7TCD53fJylcj7KjjxRkWeZnq7HsVcfuKw1YNPPXOYFke0XhGvp4ZiXoReNrFpRyeQ/7+/nzzAl21Sua0yAxoyMHzODlx4K+7SrK8MF2/JhNT2+2+5DuJN19CzZvFNpipU2dwf3qU/5x80LwoTkWwbdzQaO9JEqQGSj+TchAat8nK</vt:lpwstr>
  </property>
  <property fmtid="{D5CDD505-2E9C-101B-9397-08002B2CF9AE}" pid="97" name="x1ye=84">
    <vt:lpwstr>a0Xg9E3IU+ARH1V6RjCL1HRIKyD6D1Y/sFEmLYDSDf4xZEgVCvoTumQF9RwXuIUkAVWUpEv/Zan5wBxyax8/jRuTI4AKMziLDmwOGXC3yNKiHtNe2XY4Ul/OByY72EopC3Z7Bs2d8Szfes34F+H2ty/WNYyHQFn1dYcvErhpDl20TVfgAv2F7610osmreI5sk/0lNihPLglFbHmurjfJo6/bfezVFz8TsiFw/xg8P1tx2yH+5lmc2q7kXHi9C2Z</vt:lpwstr>
  </property>
  <property fmtid="{D5CDD505-2E9C-101B-9397-08002B2CF9AE}" pid="98" name="x1ye=85">
    <vt:lpwstr>qMS+VS2sGuh1iDT15jCEAS6aARjhhgLHNbJXlsaAgQK6rTNPl5NaJ3Ekktn1D3nY3Dk6GhI0ZXN1jg9afa6NauOEySjZcBnxhuzhoPZOby0HduIR4KnMxVaxSofsdy/dge6uPmaMcm/mLH6lLNdBToeOCFM0ECwKLJhXhaYVqmHZy/iCtDC7gxvUINtcgcFxyeawbEuHIYEWDIDe+dOa2mzblUVQ0Dp0CMxKfgJNnTojSuuVdh6kFfL50IiO9mh</vt:lpwstr>
  </property>
  <property fmtid="{D5CDD505-2E9C-101B-9397-08002B2CF9AE}" pid="99" name="x1ye=86">
    <vt:lpwstr>bhmFVXIuMl3pIxaaT06UwpH82XH7QlwcyDk49E/st01Pm6aNSisYjh3d4D+FB9sREXmc2YRNm45I8ZMf5iiwqPLAtvQicsjGjr/ExBSII7iDCtVIxgOy8h1BE/49pwMGw95k3SNGNC1s/OHsEZV9nV+HYQBL+C3cgaBSWG6vvDb2yRdKz51RBm6c3yIqscSM8i0mCvvcmJjiEKWZ+ES0VrT4Jb4a4E3vY6DvrCEMnY0ND6EsB8ptiq4K4p8cPEy</vt:lpwstr>
  </property>
  <property fmtid="{D5CDD505-2E9C-101B-9397-08002B2CF9AE}" pid="100" name="x1ye=87">
    <vt:lpwstr>lefdPDtK1ZSVotFDipqdPN79j2J6YjSaAeTJXCEGojX0chhRYPBloyeOj8x/Dls2TI4jBa5W7P7D/tKMuS4HVEd1rEAGuN1n2nS6tz4jPktPl4D9pB1Zw0f7thR6SHHnIsMFPTspi84XRkTAFtzfwuLY+kVsTP4fPr07aaXgMctnmvkReYhH/q7JcY5VNh1DxcjNJKEFY7qHbRqfaDzAoF0aRhJ3BrJpJ2ky4CciX6VgD/5domdUTEkex3br+vv</vt:lpwstr>
  </property>
  <property fmtid="{D5CDD505-2E9C-101B-9397-08002B2CF9AE}" pid="101" name="x1ye=88">
    <vt:lpwstr>W6z9sqg/YlR9QoUbL7MlP0RWRsgv39WzwGmdQ2hEn/AvLdsAIhxo2dOL9Mv5N5xWtAv0dNC1yQumHfm6UkFe4SIW8HYjeeQNsRGdHd5fcuQ330JWpzsCNbX3oKK53rGqWwRirdH0DIyDZlIt9qgUK/Nq6DSyp3glsCuKEjatCeV+4t9AXXi5kbz7NcA+CN9VEQkejIkqcLSZEFVn4b2JlweJjWUNSnaeWR7sAFYEQgGAY7l9PdWuroldnUdjTbD</vt:lpwstr>
  </property>
  <property fmtid="{D5CDD505-2E9C-101B-9397-08002B2CF9AE}" pid="102" name="x1ye=89">
    <vt:lpwstr>r8xPJU5tW0hUS/n26OPJl75+9XcFb6Qabgm67CEq3x+pk9e7KhuU+ie5tvknMW5apq+IaXBp8JvyjwU/1BXAMeWNHOh62pu15st3ENK0F4cGyOSGBAVEBOYy9XA9Q/qK59jm9gykH7xDLMyW9M2VIy1RTuZEC+OwvKLoOQrgt2ksvH2YMTSaWdpDgXbQ8xnmMESq/lvMI+U18Buhyceaglsj5ogZ6k7vwkCcbFe7R+Q8xNyLahU5U+r8Y9uw01j</vt:lpwstr>
  </property>
  <property fmtid="{D5CDD505-2E9C-101B-9397-08002B2CF9AE}" pid="103" name="x1ye=9">
    <vt:lpwstr>0pkG/4IgIatQxNEPsCHz5AKGkTpWjqJaCyyWpKWYhDfc16/uDYuWg249N6x0eiW2puMY5n/5T0+7vK8xWF9wndRFE40gCxe/ibwA6quzgh9XfXpHI6nxnV8ukIHVUWRig36VIW/ap0/zjY77DKYSGgTlEtKyyl0usdMfZNGXDMJP08ASTkgPGRbEA2uaDRaoiBiCNbZ/dO7bHVYUIIS1aJBmx7xlwS0CIiLBWlyb6RdKNlbs5U8oFonsQ+BGKUV</vt:lpwstr>
  </property>
  <property fmtid="{D5CDD505-2E9C-101B-9397-08002B2CF9AE}" pid="104" name="x1ye=90">
    <vt:lpwstr>LvQyToOV7rhOWuIuaR8nkjaD2YJIMgdYKqNevTu0MEixOVyxvxAmzA4OcX5NjeOv87GK5gb1vHpLqK6ddye9EFTW/4VPlBzCz24aJ73MOqoYB7Skv7ZA+KY41RktPwTQpUhXvdsHh0YNELCI4gCj4maAk3yCwDNz4HkfMgqH/r5H7UPs6lKNexnh22ejXvBmG+0IWOk0cuNDe+5bBNv3Cjytse6/jlIQ70XTrDAhhNeU0yeqJ/4uC1Hry73x5JY</vt:lpwstr>
  </property>
  <property fmtid="{D5CDD505-2E9C-101B-9397-08002B2CF9AE}" pid="105" name="x1ye=91">
    <vt:lpwstr>tTE2u6rXzidToCoES64j0/mkviEJLHn/qo+0TNoK1Op5mC1wzZrcRhIWj9413Zdh0tYdjm6vQXeVaD4ppdvEF/2T7cqfeb0RnVgOzBiIbCOwGwPf7ZX2Pmp9DDHk2LD3Cevx7mhP40jatO9WEswJYHUEAp3PYAzmGWRx1Hz/UJiRn3v32ecXbPAe86V2nhC0N888nrg/toWd43vKZP008MA1bixLAxYNs47/+hpXY0J81E44eXi69R2eC+NSe0T</vt:lpwstr>
  </property>
  <property fmtid="{D5CDD505-2E9C-101B-9397-08002B2CF9AE}" pid="106" name="x1ye=92">
    <vt:lpwstr>cgbOq7MA2dV5InNCFNO6L3jE36YMjQFfSAHEzFOGl+whaQjXRrMgi81zMxgfefEgs28JCJWny67V0/BXI3fExxAqFYyYyz2/57kpNBG5JmEoCEE97aaqj6KmJm1RH0cxA8aL/DXfaIO7OKBSUd5334ToLh91egeQ0VFnOwyya+HvY1qaEWHmWw88UqxKdVZ/8Y24Oql7xaM7xfzOIYEsmxOgRY4p1f0CnIZipRdSkOX/YHi/NSKH3HWrRQqzBRw</vt:lpwstr>
  </property>
  <property fmtid="{D5CDD505-2E9C-101B-9397-08002B2CF9AE}" pid="107" name="x1ye=93">
    <vt:lpwstr>53Z2rbXNQb0EC2TTq9GYeO/4UQMfl6LXeKrbZyEdJagD7compODu8mPQmKHxqPqRiZQ7EMz/J9MAgOF7oRbi+p05q2DYPm8cm7uoMTfPMLx2wdNnnA6Tb8sAB81H1LIN3hFRtBbjyJm7qfZIaoLW/ITux1RLEQPC1E6wSZUJKXEiACFTeApvvG67JgcPZ3CiFf1avtNZuv5RQLdPjafWiNvNKGB21v+kpAbE2Yj/h983uV+AIqgkEQ+JPmWLK8c</vt:lpwstr>
  </property>
  <property fmtid="{D5CDD505-2E9C-101B-9397-08002B2CF9AE}" pid="108" name="x1ye=94">
    <vt:lpwstr>aPtwbikFrE7DoTIVzCB9oV86NZ1W+19EHaYPAWAjvQfwtooaqt9uJwGmbqV8nfwVRMR0uioWP+6hKRevCQDuqkJDdmkrhKBiHSJnj+8QMLbKq7linoYqVPehKkXXzIm0kZQHIKkLqivCk4tzrNAQ57zPDeaJO4K2I2dxKpK6Wi7VpFEH87RV1d9dMeBf8tk/K4Pk1SmMol/Xx6jlkxF6wzrIMk3OQKPvnSrdVKoh13cQC1VF399KU4Gz+FhIr3D</vt:lpwstr>
  </property>
  <property fmtid="{D5CDD505-2E9C-101B-9397-08002B2CF9AE}" pid="109" name="x1ye=95">
    <vt:lpwstr>HN9mROsTUaHSW1W/O5dwiDRpfIKio5jXK7JFcAhS8naKUfwmumqkPOdPoeprR47OJBQ4be2P8cNyqLbR1pKN1Z6M2C4jainw80+IIhSu35sdwaZsvysQkQstFmHLjstU0WnmVv5P2Y0BN2u7RLmWegrcXHBTjBgQeDwmr7T8s7SHE5V/JBltStnWffAsJswxiltsloku1XIxJt1hBNHzD31IF9zz6CKSyhP3w0lYBdUXu4AUX71Ok+zUMGtb21P</vt:lpwstr>
  </property>
  <property fmtid="{D5CDD505-2E9C-101B-9397-08002B2CF9AE}" pid="110" name="x1ye=96">
    <vt:lpwstr>BVD069nrAhgGglRTS0obk4K5Q9JHsp+gkZu+5K6AlJSiOfjZ9un7GaWseOfWrmBB6Kv7xPck3y8SKWjAQgH6O2yH/xX7g2fhd+1cyJVrswiKzjwBEe4M+atuJHar5BxdXgYzExz6PrV7QTISSZeuM4ST1XQ07Jw0uJtArWvPlvG5HPlVFtnoWZIHJN81NUbEAMoiKwWIbEXhE3m/4Fz/FSaPSWYySiBW05ShONgCfzvyYnGaBW71h0J9G9wJCsZ</vt:lpwstr>
  </property>
  <property fmtid="{D5CDD505-2E9C-101B-9397-08002B2CF9AE}" pid="111" name="x1ye=97">
    <vt:lpwstr>pjokrv/ydRgHR97HjOp3kF8m3As/9ao/YNM0zP10/x0BDU4RwxcHuW8+yNePGgz0rNHh0+XHlgtaBWw/hPmRv1no+xAva8PJC4EihWhs3BVWQAnJaJFRNbsYvFiLoanZ3OH/690TMMNGe54AAJvnM7FLH+ecEoLYTt9jirwpnYFv+TF0NljjSY08zCQUp1Ftj4/SurE6z+YkyyyXsFTvGaypIkshypwnLOQoW7MCu3xIfGbwuCqgzXVJG19lssy</vt:lpwstr>
  </property>
  <property fmtid="{D5CDD505-2E9C-101B-9397-08002B2CF9AE}" pid="112" name="x1ye=98">
    <vt:lpwstr>lmGCDs0FapGjADv9MTBRMoGxzDNC9VR1Q7V3CBWAs7Wi8P2g9x9DQKbJakXzw4JI8+ZKE4YnrVckCMpR+MP7gAN3Dz13rrgn0RVo2aZjNOiMwwKbOQkdh/xlGy3Snf1PKk9eej8DXAd5Tl6Xe0K6M0VPW20VSPsUUvprJsHsAoUtThZBSa6TMZc4Mx1s5PIuGCCjMwaL0BNK9fynzpnjVcAkkb5lCMBYymPOjh6MdDQ0ojdcQ8+3dS6YJKJ8vR7</vt:lpwstr>
  </property>
  <property fmtid="{D5CDD505-2E9C-101B-9397-08002B2CF9AE}" pid="113" name="x1ye=99">
    <vt:lpwstr>80PI/zraD0z64xSjLUhCN8NS5BNIKHcGET2gQoL/6TIBxvybfjKO+UAd/WYl5EoK3veePjhKmcfiAchksEg3TvlfhrtWpAMq7ndHgDSTR8satCuLDU+LLB9NlUOMHwYz6/eqJy+fWKJF5uJIp/aJANNAr7382xG7Vty/rOnLZ+uHvuibo+VaLbj6NAc80He7BYbP1sdnscM9zY4IZQRNrvgHuFusA+QDG/KZUcEdt/qp2zVUnqVEMreWdcatbi1</vt:lpwstr>
  </property>
</Properties>
</file>